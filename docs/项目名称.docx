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ABBCD" w14:textId="6DB9F403" w:rsidR="00F722BE" w:rsidRPr="005015DF" w:rsidRDefault="00F722BE" w:rsidP="005015DF">
      <w:pPr>
        <w:widowControl w:val="0"/>
        <w:autoSpaceDE w:val="0"/>
        <w:autoSpaceDN w:val="0"/>
        <w:adjustRightInd w:val="0"/>
        <w:spacing w:after="240" w:line="460" w:lineRule="atLeast"/>
        <w:jc w:val="center"/>
        <w:rPr>
          <w:rFonts w:ascii="Times" w:hAnsi="Times" w:cs="Times"/>
          <w:color w:val="000000"/>
          <w:sz w:val="72"/>
          <w:szCs w:val="56"/>
        </w:rPr>
      </w:pPr>
      <w:r w:rsidRPr="005015DF">
        <w:rPr>
          <w:rFonts w:ascii="Times" w:hAnsi="Times" w:cs="Times"/>
          <w:color w:val="000000"/>
          <w:sz w:val="72"/>
          <w:szCs w:val="56"/>
        </w:rPr>
        <w:t>&lt;</w:t>
      </w:r>
      <w:proofErr w:type="spellStart"/>
      <w:r w:rsidR="006665B4" w:rsidRPr="005015DF">
        <w:rPr>
          <w:rFonts w:ascii="Times New Roman" w:hAnsi="Times New Roman" w:cs="Times" w:hint="eastAsia"/>
          <w:color w:val="000000"/>
          <w:sz w:val="72"/>
          <w:szCs w:val="56"/>
        </w:rPr>
        <w:t>WChat</w:t>
      </w:r>
      <w:proofErr w:type="spellEnd"/>
      <w:r w:rsidR="006665B4" w:rsidRPr="005015DF">
        <w:rPr>
          <w:rFonts w:ascii="Times" w:hAnsi="Times" w:cs="Times"/>
          <w:color w:val="000000"/>
          <w:sz w:val="72"/>
          <w:szCs w:val="56"/>
        </w:rPr>
        <w:t xml:space="preserve"> </w:t>
      </w:r>
      <w:r w:rsidRPr="005015DF">
        <w:rPr>
          <w:rFonts w:ascii="Times" w:hAnsi="Times" w:cs="Times"/>
          <w:color w:val="000000"/>
          <w:sz w:val="72"/>
          <w:szCs w:val="56"/>
        </w:rPr>
        <w:t xml:space="preserve">&gt; </w:t>
      </w:r>
      <w:r w:rsidRPr="005015DF">
        <w:rPr>
          <w:rFonts w:ascii="Times" w:hAnsi="Times" w:cs="Times"/>
          <w:color w:val="000000"/>
          <w:sz w:val="72"/>
          <w:szCs w:val="56"/>
        </w:rPr>
        <w:t>软件需求说明书</w:t>
      </w:r>
    </w:p>
    <w:p w14:paraId="68BB0E22" w14:textId="77777777" w:rsidR="005015DF" w:rsidRDefault="005015DF" w:rsidP="005015D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69"/>
          <w:szCs w:val="69"/>
        </w:rPr>
      </w:pPr>
    </w:p>
    <w:p w14:paraId="66D95653" w14:textId="77777777" w:rsidR="00EE0F6F" w:rsidRPr="005015DF" w:rsidRDefault="00EE0F6F" w:rsidP="00EE0F6F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  <w:sz w:val="36"/>
        </w:rPr>
      </w:pPr>
      <w:r w:rsidRPr="005015DF">
        <w:rPr>
          <w:rFonts w:ascii="Times" w:hAnsi="Times" w:cs="Times"/>
          <w:b/>
          <w:color w:val="000000"/>
          <w:sz w:val="44"/>
          <w:szCs w:val="32"/>
        </w:rPr>
        <w:t>作者</w:t>
      </w:r>
      <w:r w:rsidRPr="005015DF">
        <w:rPr>
          <w:rFonts w:ascii="Times" w:hAnsi="Times" w:cs="Times"/>
          <w:b/>
          <w:color w:val="000000"/>
          <w:sz w:val="44"/>
          <w:szCs w:val="32"/>
        </w:rPr>
        <w:t xml:space="preserve">: </w:t>
      </w:r>
      <w:r w:rsidRPr="005015DF">
        <w:rPr>
          <w:rFonts w:ascii="Times" w:hAnsi="Times" w:cs="Times" w:hint="eastAsia"/>
          <w:b/>
          <w:color w:val="000000"/>
          <w:sz w:val="44"/>
          <w:szCs w:val="32"/>
        </w:rPr>
        <w:t>王秋荣</w:t>
      </w:r>
    </w:p>
    <w:p w14:paraId="617C769F" w14:textId="13B422B4" w:rsidR="00F722BE" w:rsidRPr="006665B4" w:rsidRDefault="00F722BE" w:rsidP="005015DF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  <w:sz w:val="32"/>
          <w:szCs w:val="32"/>
        </w:rPr>
      </w:pPr>
      <w:bookmarkStart w:id="0" w:name="_GoBack"/>
      <w:bookmarkEnd w:id="0"/>
    </w:p>
    <w:p w14:paraId="4AE21A9D" w14:textId="77777777" w:rsidR="006665B4" w:rsidRDefault="006665B4" w:rsidP="00F722B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6B1A1214" w14:textId="77777777" w:rsidR="005015DF" w:rsidRDefault="005015DF" w:rsidP="00F722B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5F23E874" w14:textId="77777777" w:rsidR="006665B4" w:rsidRPr="005015DF" w:rsidRDefault="006665B4" w:rsidP="00F722B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</w:rPr>
      </w:pPr>
    </w:p>
    <w:p w14:paraId="7EDFA0BA" w14:textId="7E39DADF" w:rsidR="00F722BE" w:rsidRPr="005015DF" w:rsidRDefault="006665B4" w:rsidP="00F722B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</w:rPr>
      </w:pPr>
      <w:r w:rsidRPr="005015DF">
        <w:rPr>
          <w:rFonts w:ascii="Times" w:hAnsi="Times" w:cs="Times"/>
          <w:b/>
          <w:color w:val="000000"/>
          <w:sz w:val="40"/>
          <w:szCs w:val="32"/>
        </w:rPr>
        <w:t>修</w:t>
      </w:r>
      <w:r w:rsidRPr="005015DF">
        <w:rPr>
          <w:rFonts w:ascii="Times" w:hAnsi="Times" w:cs="Times" w:hint="eastAsia"/>
          <w:b/>
          <w:color w:val="000000"/>
          <w:sz w:val="40"/>
          <w:szCs w:val="32"/>
        </w:rPr>
        <w:t>订</w:t>
      </w:r>
      <w:r w:rsidR="00F722BE" w:rsidRPr="005015DF">
        <w:rPr>
          <w:rFonts w:ascii="Times" w:hAnsi="Times" w:cs="Times"/>
          <w:b/>
          <w:color w:val="000000"/>
          <w:sz w:val="40"/>
          <w:szCs w:val="32"/>
        </w:rPr>
        <w:t>记录</w:t>
      </w:r>
      <w:r w:rsidR="00F722BE" w:rsidRPr="005015DF">
        <w:rPr>
          <w:rFonts w:ascii="Times" w:hAnsi="Times" w:cs="Times"/>
          <w:b/>
          <w:color w:val="000000"/>
          <w:sz w:val="40"/>
          <w:szCs w:val="32"/>
        </w:rPr>
        <w:t xml:space="preserve">: </w:t>
      </w:r>
      <w:bookmarkStart w:id="1" w:name="OLE_LINK1"/>
      <w:bookmarkStart w:id="2" w:name="OLE_LINK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65B4" w:rsidRPr="005015DF" w14:paraId="7100C0D3" w14:textId="77777777" w:rsidTr="006665B4">
        <w:tc>
          <w:tcPr>
            <w:tcW w:w="2337" w:type="dxa"/>
          </w:tcPr>
          <w:bookmarkEnd w:id="1"/>
          <w:bookmarkEnd w:id="2"/>
          <w:p w14:paraId="261DA7A5" w14:textId="06D5684B" w:rsidR="006665B4" w:rsidRPr="005015DF" w:rsidRDefault="006665B4" w:rsidP="006665B4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Times" w:hAnsi="Times" w:cs="Times"/>
                <w:b/>
                <w:color w:val="000000"/>
                <w:sz w:val="32"/>
              </w:rPr>
            </w:pPr>
            <w:r w:rsidRPr="005015DF">
              <w:rPr>
                <w:rFonts w:ascii="Times" w:hAnsi="Times" w:cs="Times" w:hint="eastAsia"/>
                <w:b/>
                <w:color w:val="000000"/>
                <w:sz w:val="32"/>
              </w:rPr>
              <w:t>日期</w:t>
            </w:r>
          </w:p>
        </w:tc>
        <w:tc>
          <w:tcPr>
            <w:tcW w:w="2337" w:type="dxa"/>
          </w:tcPr>
          <w:p w14:paraId="5AB51F76" w14:textId="056F5043" w:rsidR="006665B4" w:rsidRPr="005015DF" w:rsidRDefault="006665B4" w:rsidP="006665B4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Times" w:hAnsi="Times" w:cs="Times"/>
                <w:b/>
                <w:color w:val="000000"/>
                <w:sz w:val="32"/>
              </w:rPr>
            </w:pPr>
            <w:r w:rsidRPr="005015DF">
              <w:rPr>
                <w:rFonts w:ascii="Times" w:hAnsi="Times" w:cs="Times" w:hint="eastAsia"/>
                <w:b/>
                <w:color w:val="000000"/>
                <w:sz w:val="32"/>
              </w:rPr>
              <w:t>修订描述</w:t>
            </w:r>
          </w:p>
        </w:tc>
        <w:tc>
          <w:tcPr>
            <w:tcW w:w="2338" w:type="dxa"/>
          </w:tcPr>
          <w:p w14:paraId="7184C662" w14:textId="1A66BB63" w:rsidR="006665B4" w:rsidRPr="005015DF" w:rsidRDefault="006665B4" w:rsidP="006665B4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Times" w:hAnsi="Times" w:cs="Times"/>
                <w:b/>
                <w:color w:val="000000"/>
                <w:sz w:val="32"/>
              </w:rPr>
            </w:pPr>
            <w:r w:rsidRPr="005015DF">
              <w:rPr>
                <w:rFonts w:ascii="Times" w:hAnsi="Times" w:cs="Times" w:hint="eastAsia"/>
                <w:b/>
                <w:color w:val="000000"/>
                <w:sz w:val="32"/>
              </w:rPr>
              <w:t>版本号</w:t>
            </w:r>
          </w:p>
        </w:tc>
        <w:tc>
          <w:tcPr>
            <w:tcW w:w="2338" w:type="dxa"/>
          </w:tcPr>
          <w:p w14:paraId="0DBB999C" w14:textId="722F7C69" w:rsidR="006665B4" w:rsidRPr="005015DF" w:rsidRDefault="006665B4" w:rsidP="006665B4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Times" w:hAnsi="Times" w:cs="Times"/>
                <w:b/>
                <w:color w:val="000000"/>
                <w:sz w:val="32"/>
              </w:rPr>
            </w:pPr>
            <w:r w:rsidRPr="005015DF">
              <w:rPr>
                <w:rFonts w:ascii="Times" w:hAnsi="Times" w:cs="Times" w:hint="eastAsia"/>
                <w:b/>
                <w:color w:val="000000"/>
                <w:sz w:val="32"/>
              </w:rPr>
              <w:t>修订人</w:t>
            </w:r>
          </w:p>
        </w:tc>
      </w:tr>
      <w:tr w:rsidR="006665B4" w:rsidRPr="005015DF" w14:paraId="79D7AC06" w14:textId="77777777" w:rsidTr="006665B4">
        <w:tc>
          <w:tcPr>
            <w:tcW w:w="2337" w:type="dxa"/>
          </w:tcPr>
          <w:p w14:paraId="44F23F9C" w14:textId="54E4613F" w:rsidR="006665B4" w:rsidRPr="005015DF" w:rsidRDefault="0067037C" w:rsidP="0067037C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center"/>
              <w:rPr>
                <w:rFonts w:ascii="Times" w:hAnsi="Times" w:cs="Times"/>
                <w:color w:val="000000"/>
                <w:sz w:val="32"/>
              </w:rPr>
            </w:pPr>
            <w:r>
              <w:rPr>
                <w:rFonts w:ascii="Times" w:hAnsi="Times" w:cs="Times" w:hint="eastAsia"/>
                <w:color w:val="000000"/>
                <w:sz w:val="32"/>
              </w:rPr>
              <w:t>2017.3.11</w:t>
            </w:r>
          </w:p>
        </w:tc>
        <w:tc>
          <w:tcPr>
            <w:tcW w:w="2337" w:type="dxa"/>
          </w:tcPr>
          <w:p w14:paraId="1C7F1F50" w14:textId="3C66BB63" w:rsidR="006665B4" w:rsidRPr="005015DF" w:rsidRDefault="0067037C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  <w:r>
              <w:rPr>
                <w:rFonts w:ascii="Times" w:hAnsi="Times" w:cs="Times" w:hint="eastAsia"/>
                <w:color w:val="000000"/>
                <w:sz w:val="32"/>
              </w:rPr>
              <w:t>第一次书写</w:t>
            </w:r>
          </w:p>
        </w:tc>
        <w:tc>
          <w:tcPr>
            <w:tcW w:w="2338" w:type="dxa"/>
          </w:tcPr>
          <w:p w14:paraId="53E0F928" w14:textId="2860F484" w:rsidR="006665B4" w:rsidRPr="005015DF" w:rsidRDefault="0067037C" w:rsidP="0067037C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ind w:firstLine="720"/>
              <w:rPr>
                <w:rFonts w:ascii="Times" w:hAnsi="Times" w:cs="Times"/>
                <w:color w:val="000000"/>
                <w:sz w:val="32"/>
              </w:rPr>
            </w:pPr>
            <w:r>
              <w:rPr>
                <w:rFonts w:ascii="Times" w:hAnsi="Times" w:cs="Times" w:hint="eastAsia"/>
                <w:color w:val="000000"/>
                <w:sz w:val="32"/>
              </w:rPr>
              <w:t>1.0</w:t>
            </w:r>
          </w:p>
        </w:tc>
        <w:tc>
          <w:tcPr>
            <w:tcW w:w="2338" w:type="dxa"/>
          </w:tcPr>
          <w:p w14:paraId="78C35D1A" w14:textId="28674336" w:rsidR="006665B4" w:rsidRPr="005015DF" w:rsidRDefault="0067037C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  <w:r>
              <w:rPr>
                <w:rFonts w:ascii="Times" w:hAnsi="Times" w:cs="Times" w:hint="eastAsia"/>
                <w:color w:val="000000"/>
                <w:sz w:val="32"/>
              </w:rPr>
              <w:t>王秋荣</w:t>
            </w:r>
          </w:p>
        </w:tc>
      </w:tr>
      <w:tr w:rsidR="006665B4" w:rsidRPr="005015DF" w14:paraId="066FB73E" w14:textId="77777777" w:rsidTr="005015DF">
        <w:trPr>
          <w:trHeight w:val="660"/>
        </w:trPr>
        <w:tc>
          <w:tcPr>
            <w:tcW w:w="2337" w:type="dxa"/>
          </w:tcPr>
          <w:p w14:paraId="61EF4C80" w14:textId="77777777" w:rsidR="006665B4" w:rsidRPr="005015DF" w:rsidRDefault="006665B4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  <w:tc>
          <w:tcPr>
            <w:tcW w:w="2337" w:type="dxa"/>
          </w:tcPr>
          <w:p w14:paraId="3456C11D" w14:textId="77777777" w:rsidR="006665B4" w:rsidRPr="005015DF" w:rsidRDefault="006665B4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  <w:tc>
          <w:tcPr>
            <w:tcW w:w="2338" w:type="dxa"/>
          </w:tcPr>
          <w:p w14:paraId="7F3B3D9D" w14:textId="77777777" w:rsidR="006665B4" w:rsidRPr="005015DF" w:rsidRDefault="006665B4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  <w:tc>
          <w:tcPr>
            <w:tcW w:w="2338" w:type="dxa"/>
          </w:tcPr>
          <w:p w14:paraId="1EB7A633" w14:textId="77777777" w:rsidR="006665B4" w:rsidRPr="005015DF" w:rsidRDefault="006665B4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</w:tr>
      <w:tr w:rsidR="005015DF" w:rsidRPr="005015DF" w14:paraId="00AF6A24" w14:textId="77777777" w:rsidTr="005015DF">
        <w:trPr>
          <w:trHeight w:val="660"/>
        </w:trPr>
        <w:tc>
          <w:tcPr>
            <w:tcW w:w="2337" w:type="dxa"/>
          </w:tcPr>
          <w:p w14:paraId="76A80495" w14:textId="77777777" w:rsidR="005015DF" w:rsidRPr="005015DF" w:rsidRDefault="005015DF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  <w:tc>
          <w:tcPr>
            <w:tcW w:w="2337" w:type="dxa"/>
          </w:tcPr>
          <w:p w14:paraId="26C4B7B3" w14:textId="77777777" w:rsidR="005015DF" w:rsidRPr="005015DF" w:rsidRDefault="005015DF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  <w:tc>
          <w:tcPr>
            <w:tcW w:w="2338" w:type="dxa"/>
          </w:tcPr>
          <w:p w14:paraId="63C81356" w14:textId="77777777" w:rsidR="005015DF" w:rsidRPr="005015DF" w:rsidRDefault="005015DF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  <w:tc>
          <w:tcPr>
            <w:tcW w:w="2338" w:type="dxa"/>
          </w:tcPr>
          <w:p w14:paraId="0D9AA4C2" w14:textId="77777777" w:rsidR="005015DF" w:rsidRPr="005015DF" w:rsidRDefault="005015DF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</w:tr>
      <w:tr w:rsidR="005015DF" w:rsidRPr="005015DF" w14:paraId="5BF728F5" w14:textId="77777777" w:rsidTr="005015DF">
        <w:trPr>
          <w:trHeight w:val="660"/>
        </w:trPr>
        <w:tc>
          <w:tcPr>
            <w:tcW w:w="2337" w:type="dxa"/>
          </w:tcPr>
          <w:p w14:paraId="64879B60" w14:textId="77777777" w:rsidR="005015DF" w:rsidRPr="005015DF" w:rsidRDefault="005015DF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  <w:tc>
          <w:tcPr>
            <w:tcW w:w="2337" w:type="dxa"/>
          </w:tcPr>
          <w:p w14:paraId="4160A9D6" w14:textId="77777777" w:rsidR="005015DF" w:rsidRPr="005015DF" w:rsidRDefault="005015DF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  <w:tc>
          <w:tcPr>
            <w:tcW w:w="2338" w:type="dxa"/>
          </w:tcPr>
          <w:p w14:paraId="346054A1" w14:textId="77777777" w:rsidR="005015DF" w:rsidRPr="005015DF" w:rsidRDefault="005015DF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  <w:tc>
          <w:tcPr>
            <w:tcW w:w="2338" w:type="dxa"/>
          </w:tcPr>
          <w:p w14:paraId="6E9B6ED1" w14:textId="77777777" w:rsidR="005015DF" w:rsidRPr="005015DF" w:rsidRDefault="005015DF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</w:tr>
      <w:tr w:rsidR="005015DF" w:rsidRPr="005015DF" w14:paraId="622415D8" w14:textId="77777777" w:rsidTr="005015DF">
        <w:trPr>
          <w:trHeight w:val="660"/>
        </w:trPr>
        <w:tc>
          <w:tcPr>
            <w:tcW w:w="2337" w:type="dxa"/>
          </w:tcPr>
          <w:p w14:paraId="33EB2189" w14:textId="77777777" w:rsidR="005015DF" w:rsidRPr="005015DF" w:rsidRDefault="005015DF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  <w:tc>
          <w:tcPr>
            <w:tcW w:w="2337" w:type="dxa"/>
          </w:tcPr>
          <w:p w14:paraId="5E725923" w14:textId="77777777" w:rsidR="005015DF" w:rsidRPr="005015DF" w:rsidRDefault="005015DF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  <w:tc>
          <w:tcPr>
            <w:tcW w:w="2338" w:type="dxa"/>
          </w:tcPr>
          <w:p w14:paraId="63D281C8" w14:textId="77777777" w:rsidR="005015DF" w:rsidRPr="005015DF" w:rsidRDefault="005015DF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  <w:tc>
          <w:tcPr>
            <w:tcW w:w="2338" w:type="dxa"/>
          </w:tcPr>
          <w:p w14:paraId="1DC9CF58" w14:textId="77777777" w:rsidR="005015DF" w:rsidRPr="005015DF" w:rsidRDefault="005015DF" w:rsidP="00F722BE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sz w:val="32"/>
              </w:rPr>
            </w:pPr>
          </w:p>
        </w:tc>
      </w:tr>
    </w:tbl>
    <w:p w14:paraId="31052C88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</w:p>
    <w:p w14:paraId="16A7DAA2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</w:p>
    <w:p w14:paraId="6142CE46" w14:textId="77777777" w:rsidR="00284441" w:rsidRDefault="00284441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  <w:sectPr w:rsidR="00284441" w:rsidSect="00C94302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noEndnote/>
          <w:docGrid w:linePitch="326"/>
        </w:sectPr>
      </w:pPr>
    </w:p>
    <w:p w14:paraId="1D66E61F" w14:textId="21E17499" w:rsidR="005015DF" w:rsidRDefault="005015DF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</w:p>
    <w:p w14:paraId="407B2835" w14:textId="77777777" w:rsidR="00F722BE" w:rsidRPr="005015DF" w:rsidRDefault="00F722BE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color w:val="000000"/>
        </w:rPr>
      </w:pPr>
      <w:r w:rsidRPr="005015DF">
        <w:rPr>
          <w:rFonts w:ascii="Times" w:hAnsi="Times" w:cs="Times"/>
          <w:b/>
          <w:color w:val="000000"/>
          <w:sz w:val="40"/>
          <w:szCs w:val="42"/>
        </w:rPr>
        <w:t>目录</w:t>
      </w:r>
      <w:r w:rsidRPr="005015DF">
        <w:rPr>
          <w:rFonts w:ascii="Times" w:hAnsi="Times" w:cs="Times"/>
          <w:b/>
          <w:color w:val="000000"/>
          <w:sz w:val="42"/>
          <w:szCs w:val="42"/>
        </w:rPr>
        <w:t xml:space="preserve"> </w:t>
      </w:r>
    </w:p>
    <w:p w14:paraId="0206940B" w14:textId="3022D780" w:rsidR="005015DF" w:rsidRDefault="00F722BE" w:rsidP="005015D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9"/>
          <w:szCs w:val="29"/>
        </w:rPr>
        <w:t xml:space="preserve">1 </w:t>
      </w:r>
      <w:r w:rsidR="005015DF">
        <w:rPr>
          <w:rFonts w:ascii="Times" w:hAnsi="Times" w:cs="Times" w:hint="eastAsia"/>
          <w:color w:val="000000"/>
          <w:sz w:val="29"/>
          <w:szCs w:val="29"/>
        </w:rPr>
        <w:t>引言</w:t>
      </w:r>
      <w:r w:rsidR="005015DF">
        <w:rPr>
          <w:rFonts w:ascii="Times" w:hAnsi="Times" w:cs="Times"/>
          <w:color w:val="000000"/>
          <w:sz w:val="29"/>
          <w:szCs w:val="29"/>
        </w:rPr>
        <w:t>.....................</w:t>
      </w:r>
      <w:r>
        <w:rPr>
          <w:rFonts w:ascii="Times" w:hAnsi="Times" w:cs="Times"/>
          <w:color w:val="000000"/>
          <w:sz w:val="29"/>
          <w:szCs w:val="29"/>
        </w:rPr>
        <w:t xml:space="preserve">........................................................................................1 </w:t>
      </w:r>
      <w:r w:rsidR="005015DF">
        <w:rPr>
          <w:rFonts w:ascii="Times" w:hAnsi="Times" w:cs="Times" w:hint="eastAsia"/>
          <w:color w:val="000000"/>
          <w:sz w:val="29"/>
          <w:szCs w:val="29"/>
        </w:rPr>
        <w:t xml:space="preserve">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1.1 </w:t>
      </w:r>
      <w:r w:rsidR="005015DF">
        <w:rPr>
          <w:rFonts w:ascii="Times" w:hAnsi="Times" w:cs="Times"/>
          <w:color w:val="000000"/>
          <w:sz w:val="26"/>
          <w:szCs w:val="26"/>
        </w:rPr>
        <w:t>编写</w:t>
      </w:r>
      <w:r w:rsidR="0067037C">
        <w:rPr>
          <w:rFonts w:ascii="Times" w:hAnsi="Times" w:cs="Times" w:hint="eastAsia"/>
          <w:color w:val="000000"/>
          <w:sz w:val="26"/>
          <w:szCs w:val="26"/>
        </w:rPr>
        <w:t>目</w:t>
      </w:r>
      <w:r>
        <w:rPr>
          <w:rFonts w:ascii="Times" w:hAnsi="Times" w:cs="Times"/>
          <w:color w:val="000000"/>
          <w:sz w:val="26"/>
          <w:szCs w:val="26"/>
        </w:rPr>
        <w:t>的</w:t>
      </w:r>
      <w:r w:rsidR="005015DF">
        <w:rPr>
          <w:rFonts w:ascii="Times New Roman" w:hAnsi="Times New Roman" w:cs="Times New Roman"/>
          <w:color w:val="000000"/>
          <w:sz w:val="26"/>
          <w:szCs w:val="26"/>
        </w:rPr>
        <w:t>..</w:t>
      </w:r>
      <w:r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</w:t>
      </w:r>
      <w:r w:rsidR="005015DF">
        <w:rPr>
          <w:rFonts w:ascii="Times New Roman" w:hAnsi="Times New Roman" w:cs="Times New Roman"/>
          <w:color w:val="000000"/>
          <w:sz w:val="26"/>
          <w:szCs w:val="26"/>
        </w:rPr>
        <w:t>..............</w:t>
      </w:r>
    </w:p>
    <w:p w14:paraId="43100F55" w14:textId="77777777" w:rsidR="005015DF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1 1.2 </w:t>
      </w:r>
      <w:r>
        <w:rPr>
          <w:rFonts w:ascii="Times" w:hAnsi="Times" w:cs="Times"/>
          <w:color w:val="000000"/>
          <w:sz w:val="26"/>
          <w:szCs w:val="26"/>
        </w:rPr>
        <w:t>范围</w:t>
      </w:r>
      <w:r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</w:t>
      </w:r>
    </w:p>
    <w:p w14:paraId="2CD589D4" w14:textId="77777777" w:rsidR="005015DF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1 1.3 </w:t>
      </w:r>
      <w:r>
        <w:rPr>
          <w:rFonts w:ascii="Times" w:hAnsi="Times" w:cs="Times"/>
          <w:color w:val="000000"/>
          <w:sz w:val="26"/>
          <w:szCs w:val="26"/>
        </w:rPr>
        <w:t>定义</w:t>
      </w:r>
      <w:r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</w:t>
      </w:r>
    </w:p>
    <w:p w14:paraId="4FC24B4D" w14:textId="2A319F68" w:rsidR="00F722B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1 1.4 </w:t>
      </w:r>
      <w:r>
        <w:rPr>
          <w:rFonts w:ascii="Times" w:hAnsi="Times" w:cs="Times"/>
          <w:color w:val="000000"/>
          <w:sz w:val="26"/>
          <w:szCs w:val="26"/>
        </w:rPr>
        <w:t>参考资料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...........................................................................................................1 </w:t>
      </w:r>
    </w:p>
    <w:p w14:paraId="0D2FBEC5" w14:textId="77777777" w:rsidR="005015DF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2 </w:t>
      </w:r>
      <w:r>
        <w:rPr>
          <w:rFonts w:ascii="Times" w:hAnsi="Times" w:cs="Times"/>
          <w:color w:val="000000"/>
          <w:sz w:val="29"/>
          <w:szCs w:val="29"/>
        </w:rPr>
        <w:t>项目概述</w:t>
      </w:r>
      <w:r>
        <w:rPr>
          <w:rFonts w:ascii="Times" w:hAnsi="Times" w:cs="Times"/>
          <w:color w:val="000000"/>
          <w:sz w:val="29"/>
          <w:szCs w:val="29"/>
        </w:rPr>
        <w:t>......................................................................................</w:t>
      </w:r>
    </w:p>
    <w:p w14:paraId="1B5DC67F" w14:textId="1CB3E9DA" w:rsidR="005015DF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9"/>
          <w:szCs w:val="29"/>
        </w:rPr>
        <w:t xml:space="preserve">2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2.1 </w:t>
      </w:r>
      <w:r>
        <w:rPr>
          <w:rFonts w:ascii="Times" w:hAnsi="Times" w:cs="Times"/>
          <w:color w:val="000000"/>
          <w:sz w:val="26"/>
          <w:szCs w:val="26"/>
        </w:rPr>
        <w:t>产品描述</w:t>
      </w:r>
      <w:r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</w:t>
      </w:r>
    </w:p>
    <w:p w14:paraId="3D1F1EDF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2 2.2 </w:t>
      </w:r>
      <w:r>
        <w:rPr>
          <w:rFonts w:ascii="Times" w:hAnsi="Times" w:cs="Times"/>
          <w:color w:val="000000"/>
          <w:sz w:val="26"/>
          <w:szCs w:val="26"/>
        </w:rPr>
        <w:t>产品功能</w:t>
      </w:r>
      <w:r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</w:t>
      </w:r>
    </w:p>
    <w:p w14:paraId="06A06791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2 2.3 </w:t>
      </w:r>
      <w:r>
        <w:rPr>
          <w:rFonts w:ascii="Times" w:hAnsi="Times" w:cs="Times"/>
          <w:color w:val="000000"/>
          <w:sz w:val="26"/>
          <w:szCs w:val="26"/>
        </w:rPr>
        <w:t>用户特点</w:t>
      </w:r>
      <w:r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</w:t>
      </w:r>
    </w:p>
    <w:p w14:paraId="7E80303B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2 2.4 </w:t>
      </w:r>
      <w:r>
        <w:rPr>
          <w:rFonts w:ascii="Times" w:hAnsi="Times" w:cs="Times"/>
          <w:color w:val="000000"/>
          <w:sz w:val="26"/>
          <w:szCs w:val="26"/>
        </w:rPr>
        <w:t>一般约束</w:t>
      </w:r>
      <w:r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</w:t>
      </w:r>
    </w:p>
    <w:p w14:paraId="097BA349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3 </w:t>
      </w:r>
      <w:r>
        <w:rPr>
          <w:rFonts w:ascii="Times" w:hAnsi="Times" w:cs="Times"/>
          <w:color w:val="000000"/>
          <w:sz w:val="29"/>
          <w:szCs w:val="29"/>
        </w:rPr>
        <w:t>具体需求</w:t>
      </w:r>
      <w:r>
        <w:rPr>
          <w:rFonts w:ascii="Times" w:hAnsi="Times" w:cs="Times"/>
          <w:color w:val="000000"/>
          <w:sz w:val="29"/>
          <w:szCs w:val="29"/>
        </w:rPr>
        <w:t>....................................................................................</w:t>
      </w:r>
    </w:p>
    <w:p w14:paraId="4A1CDF24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9"/>
          <w:szCs w:val="29"/>
        </w:rPr>
        <w:t xml:space="preserve">3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3.1 </w:t>
      </w:r>
      <w:r>
        <w:rPr>
          <w:rFonts w:ascii="Times" w:hAnsi="Times" w:cs="Times"/>
          <w:color w:val="000000"/>
          <w:sz w:val="26"/>
          <w:szCs w:val="26"/>
        </w:rPr>
        <w:t>功能需求</w:t>
      </w:r>
      <w:r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</w:t>
      </w:r>
    </w:p>
    <w:p w14:paraId="09891814" w14:textId="61DDF316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3 3.1.1 </w:t>
      </w:r>
      <w:r>
        <w:rPr>
          <w:rFonts w:ascii="Times" w:hAnsi="Times" w:cs="Times"/>
          <w:color w:val="000000"/>
          <w:sz w:val="26"/>
          <w:szCs w:val="26"/>
        </w:rPr>
        <w:t>功能需求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1...........................................................................................</w:t>
      </w:r>
    </w:p>
    <w:p w14:paraId="5A54C975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3 3.1.2 </w:t>
      </w:r>
      <w:r>
        <w:rPr>
          <w:rFonts w:ascii="Times" w:hAnsi="Times" w:cs="Times"/>
          <w:color w:val="000000"/>
          <w:sz w:val="26"/>
          <w:szCs w:val="26"/>
        </w:rPr>
        <w:t>功能需求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2...............................................................................</w:t>
      </w:r>
    </w:p>
    <w:p w14:paraId="49456A2F" w14:textId="41E1723B" w:rsidR="00C94302" w:rsidRDefault="00C94302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sz w:val="26"/>
          <w:szCs w:val="26"/>
        </w:rPr>
        <w:t>3.</w:t>
      </w:r>
      <w:r w:rsidR="00F722BE">
        <w:rPr>
          <w:rFonts w:ascii="Times New Roman" w:hAnsi="Times New Roman" w:cs="Times New Roman"/>
          <w:color w:val="000000"/>
          <w:sz w:val="26"/>
          <w:szCs w:val="26"/>
        </w:rPr>
        <w:t xml:space="preserve">3.1.n </w:t>
      </w:r>
      <w:r w:rsidR="00F722BE">
        <w:rPr>
          <w:rFonts w:ascii="Times" w:hAnsi="Times" w:cs="Times"/>
          <w:color w:val="000000"/>
          <w:sz w:val="26"/>
          <w:szCs w:val="26"/>
        </w:rPr>
        <w:t>功能需求</w:t>
      </w:r>
      <w:r w:rsidR="00F722BE">
        <w:rPr>
          <w:rFonts w:ascii="Times" w:hAnsi="Times" w:cs="Times"/>
          <w:color w:val="000000"/>
          <w:sz w:val="26"/>
          <w:szCs w:val="26"/>
        </w:rPr>
        <w:t xml:space="preserve"> </w:t>
      </w:r>
      <w:r w:rsidR="00F722BE">
        <w:rPr>
          <w:rFonts w:ascii="Times New Roman" w:hAnsi="Times New Roman" w:cs="Times New Roman"/>
          <w:color w:val="000000"/>
          <w:sz w:val="26"/>
          <w:szCs w:val="26"/>
        </w:rPr>
        <w:t>n.............................................................................</w:t>
      </w:r>
    </w:p>
    <w:p w14:paraId="4A7D614F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3.2 </w:t>
      </w:r>
      <w:r>
        <w:rPr>
          <w:rFonts w:ascii="Times" w:hAnsi="Times" w:cs="Times"/>
          <w:color w:val="000000"/>
          <w:sz w:val="26"/>
          <w:szCs w:val="26"/>
        </w:rPr>
        <w:t>外部接口需求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.......................................................................5 </w:t>
      </w:r>
    </w:p>
    <w:p w14:paraId="0B7AFF76" w14:textId="0A23170B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3.2.1 </w:t>
      </w:r>
      <w:r>
        <w:rPr>
          <w:rFonts w:ascii="Times" w:hAnsi="Times" w:cs="Times"/>
          <w:color w:val="000000"/>
          <w:sz w:val="26"/>
          <w:szCs w:val="26"/>
        </w:rPr>
        <w:t>用户接口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........................................................................................5 </w:t>
      </w:r>
    </w:p>
    <w:p w14:paraId="15026F6E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3.2.2 </w:t>
      </w:r>
      <w:r>
        <w:rPr>
          <w:rFonts w:ascii="Times" w:hAnsi="Times" w:cs="Times"/>
          <w:color w:val="000000"/>
          <w:sz w:val="26"/>
          <w:szCs w:val="26"/>
        </w:rPr>
        <w:t>硬件接口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..................................................................................5 </w:t>
      </w:r>
    </w:p>
    <w:p w14:paraId="22FD5C5F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3.2.3 </w:t>
      </w:r>
      <w:r>
        <w:rPr>
          <w:rFonts w:ascii="Times" w:hAnsi="Times" w:cs="Times"/>
          <w:color w:val="000000"/>
          <w:sz w:val="26"/>
          <w:szCs w:val="26"/>
        </w:rPr>
        <w:t>软件接口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</w:t>
      </w:r>
    </w:p>
    <w:p w14:paraId="4ADF51C8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3.2.4 </w:t>
      </w:r>
      <w:r>
        <w:rPr>
          <w:rFonts w:ascii="Times" w:hAnsi="Times" w:cs="Times"/>
          <w:color w:val="000000"/>
          <w:sz w:val="26"/>
          <w:szCs w:val="26"/>
        </w:rPr>
        <w:t>通信接口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..........................................................................6 </w:t>
      </w:r>
    </w:p>
    <w:p w14:paraId="6C345A59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3.3 </w:t>
      </w:r>
      <w:r>
        <w:rPr>
          <w:rFonts w:ascii="Times" w:hAnsi="Times" w:cs="Times"/>
          <w:color w:val="000000"/>
          <w:sz w:val="26"/>
          <w:szCs w:val="26"/>
        </w:rPr>
        <w:t>性能需求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.......................................................................................................6 </w:t>
      </w:r>
    </w:p>
    <w:p w14:paraId="4ACE8427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3.4 </w:t>
      </w:r>
      <w:r>
        <w:rPr>
          <w:rFonts w:ascii="Times" w:hAnsi="Times" w:cs="Times"/>
          <w:color w:val="000000"/>
          <w:sz w:val="26"/>
          <w:szCs w:val="26"/>
        </w:rPr>
        <w:t>设计约束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...............................................................................................6 </w:t>
      </w:r>
    </w:p>
    <w:p w14:paraId="2943AC42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3.4.1 </w:t>
      </w:r>
      <w:r>
        <w:rPr>
          <w:rFonts w:ascii="Times" w:hAnsi="Times" w:cs="Times"/>
          <w:color w:val="000000"/>
          <w:sz w:val="26"/>
          <w:szCs w:val="26"/>
        </w:rPr>
        <w:t>其他标准的约束</w:t>
      </w:r>
      <w:r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........................................................................6</w:t>
      </w:r>
    </w:p>
    <w:p w14:paraId="5F95BE90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3.4.2 </w:t>
      </w:r>
      <w:r>
        <w:rPr>
          <w:rFonts w:ascii="Times" w:hAnsi="Times" w:cs="Times"/>
          <w:color w:val="000000"/>
          <w:sz w:val="26"/>
          <w:szCs w:val="26"/>
        </w:rPr>
        <w:t>硬件的限制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...............................................................7 </w:t>
      </w:r>
    </w:p>
    <w:p w14:paraId="75784EC4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3.5 </w:t>
      </w:r>
      <w:r>
        <w:rPr>
          <w:rFonts w:ascii="Times" w:hAnsi="Times" w:cs="Times"/>
          <w:color w:val="000000"/>
          <w:sz w:val="26"/>
          <w:szCs w:val="26"/>
        </w:rPr>
        <w:t>属性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.......................................................................................................7 </w:t>
      </w:r>
    </w:p>
    <w:p w14:paraId="452E51EF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3.5.1 </w:t>
      </w:r>
      <w:r>
        <w:rPr>
          <w:rFonts w:ascii="Times" w:hAnsi="Times" w:cs="Times"/>
          <w:color w:val="000000"/>
          <w:sz w:val="26"/>
          <w:szCs w:val="26"/>
        </w:rPr>
        <w:t>可用性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...........................................................................................7 </w:t>
      </w:r>
    </w:p>
    <w:p w14:paraId="4E82A746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3.5.2 </w:t>
      </w:r>
      <w:r>
        <w:rPr>
          <w:rFonts w:ascii="Times" w:hAnsi="Times" w:cs="Times"/>
          <w:color w:val="000000"/>
          <w:sz w:val="26"/>
          <w:szCs w:val="26"/>
        </w:rPr>
        <w:t>安全性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......................................................................................................7 </w:t>
      </w:r>
    </w:p>
    <w:p w14:paraId="2B7D6FEE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3.5.3 </w:t>
      </w:r>
      <w:r>
        <w:rPr>
          <w:rFonts w:ascii="Times" w:hAnsi="Times" w:cs="Times"/>
          <w:color w:val="000000"/>
          <w:sz w:val="26"/>
          <w:szCs w:val="26"/>
        </w:rPr>
        <w:t>可维护性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...........................................................................................7 </w:t>
      </w:r>
    </w:p>
    <w:p w14:paraId="57C55DA5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3.5.4 </w:t>
      </w:r>
      <w:r>
        <w:rPr>
          <w:rFonts w:ascii="Times" w:hAnsi="Times" w:cs="Times"/>
          <w:color w:val="000000"/>
          <w:sz w:val="26"/>
          <w:szCs w:val="26"/>
        </w:rPr>
        <w:t>可转移</w:t>
      </w:r>
      <w:r>
        <w:rPr>
          <w:rFonts w:ascii="Times" w:hAnsi="Times" w:cs="Times"/>
          <w:color w:val="000000"/>
          <w:sz w:val="26"/>
          <w:szCs w:val="26"/>
        </w:rPr>
        <w:t xml:space="preserve"> \</w:t>
      </w:r>
      <w:r>
        <w:rPr>
          <w:rFonts w:ascii="Times" w:hAnsi="Times" w:cs="Times"/>
          <w:color w:val="000000"/>
          <w:sz w:val="26"/>
          <w:szCs w:val="26"/>
        </w:rPr>
        <w:t>转换性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.........................................................................8 </w:t>
      </w:r>
    </w:p>
    <w:p w14:paraId="059DAE80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3.5.5 </w:t>
      </w:r>
      <w:r>
        <w:rPr>
          <w:rFonts w:ascii="Times" w:hAnsi="Times" w:cs="Times"/>
          <w:color w:val="000000"/>
          <w:sz w:val="26"/>
          <w:szCs w:val="26"/>
        </w:rPr>
        <w:t>警告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...........................................................................................8 </w:t>
      </w:r>
    </w:p>
    <w:p w14:paraId="2FABC017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3.6 </w:t>
      </w:r>
      <w:r>
        <w:rPr>
          <w:rFonts w:ascii="Times" w:hAnsi="Times" w:cs="Times"/>
          <w:color w:val="000000"/>
          <w:sz w:val="26"/>
          <w:szCs w:val="26"/>
        </w:rPr>
        <w:t>其他需求</w:t>
      </w:r>
      <w:r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....................................................................................8</w:t>
      </w:r>
    </w:p>
    <w:p w14:paraId="23FE961C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3.6.1 </w:t>
      </w:r>
      <w:r>
        <w:rPr>
          <w:rFonts w:ascii="Times" w:hAnsi="Times" w:cs="Times"/>
          <w:color w:val="000000"/>
          <w:sz w:val="26"/>
          <w:szCs w:val="26"/>
        </w:rPr>
        <w:t>数据库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.........................................................................................8 </w:t>
      </w:r>
    </w:p>
    <w:p w14:paraId="2EAA2A6F" w14:textId="77777777" w:rsidR="00C94302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3.6.2 </w:t>
      </w:r>
      <w:r>
        <w:rPr>
          <w:rFonts w:ascii="Times" w:hAnsi="Times" w:cs="Times"/>
          <w:color w:val="000000"/>
          <w:sz w:val="26"/>
          <w:szCs w:val="26"/>
        </w:rPr>
        <w:t>操作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...............................................................................................................8 </w:t>
      </w:r>
    </w:p>
    <w:p w14:paraId="170D7E17" w14:textId="512AA343" w:rsidR="00F722B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3.6.3 </w:t>
      </w:r>
      <w:r>
        <w:rPr>
          <w:rFonts w:ascii="Times" w:hAnsi="Times" w:cs="Times"/>
          <w:color w:val="000000"/>
          <w:sz w:val="26"/>
          <w:szCs w:val="26"/>
        </w:rPr>
        <w:t>场合适应性需求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..............................................................................9 </w:t>
      </w:r>
    </w:p>
    <w:p w14:paraId="7BAB060E" w14:textId="5AC41017" w:rsidR="00F722B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4 </w:t>
      </w:r>
      <w:r>
        <w:rPr>
          <w:rFonts w:ascii="Times" w:hAnsi="Times" w:cs="Times"/>
          <w:color w:val="000000"/>
          <w:sz w:val="29"/>
          <w:szCs w:val="29"/>
        </w:rPr>
        <w:t>附录</w:t>
      </w:r>
      <w:r>
        <w:rPr>
          <w:rFonts w:ascii="Times" w:hAnsi="Times" w:cs="Times"/>
          <w:color w:val="000000"/>
          <w:sz w:val="29"/>
          <w:szCs w:val="29"/>
        </w:rPr>
        <w:t xml:space="preserve">.....................................................................................................9 </w:t>
      </w:r>
    </w:p>
    <w:p w14:paraId="6B142EC9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</w:p>
    <w:p w14:paraId="0053BDD9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</w:p>
    <w:p w14:paraId="6BC6315B" w14:textId="77777777" w:rsidR="00C94302" w:rsidRDefault="00C94302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42"/>
          <w:szCs w:val="42"/>
        </w:rPr>
      </w:pPr>
    </w:p>
    <w:p w14:paraId="15742F43" w14:textId="77777777" w:rsidR="00C94302" w:rsidRDefault="00C94302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42"/>
          <w:szCs w:val="42"/>
        </w:rPr>
      </w:pPr>
    </w:p>
    <w:p w14:paraId="4174A26B" w14:textId="77777777" w:rsidR="00145EA6" w:rsidRDefault="00145EA6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42"/>
          <w:szCs w:val="42"/>
        </w:rPr>
      </w:pPr>
    </w:p>
    <w:p w14:paraId="09D5316D" w14:textId="77777777" w:rsidR="0060614D" w:rsidRDefault="0060614D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 w:hint="eastAsia"/>
          <w:color w:val="000000"/>
          <w:sz w:val="32"/>
          <w:szCs w:val="42"/>
        </w:rPr>
      </w:pPr>
    </w:p>
    <w:p w14:paraId="27A6E5CE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MS Mincho" w:eastAsia="MS Mincho" w:hAnsi="MS Mincho" w:cs="MS Mincho"/>
          <w:color w:val="000000"/>
          <w:sz w:val="42"/>
          <w:szCs w:val="42"/>
        </w:rPr>
      </w:pPr>
      <w:r w:rsidRPr="00AC248F">
        <w:rPr>
          <w:rFonts w:ascii="Times" w:hAnsi="Times" w:cs="Times"/>
          <w:color w:val="000000"/>
          <w:sz w:val="32"/>
          <w:szCs w:val="42"/>
        </w:rPr>
        <w:t>1</w:t>
      </w:r>
      <w:r>
        <w:rPr>
          <w:rFonts w:ascii="Times" w:hAnsi="Times" w:cs="Times"/>
          <w:color w:val="000000"/>
          <w:sz w:val="42"/>
          <w:szCs w:val="42"/>
        </w:rPr>
        <w:t xml:space="preserve"> </w:t>
      </w:r>
      <w:r w:rsidRPr="00AC248F">
        <w:rPr>
          <w:rFonts w:ascii="Times" w:hAnsi="Times" w:cs="Times"/>
          <w:color w:val="000000"/>
          <w:sz w:val="32"/>
          <w:szCs w:val="42"/>
        </w:rPr>
        <w:t>引言</w:t>
      </w:r>
      <w:r>
        <w:rPr>
          <w:rFonts w:ascii="MS Mincho" w:eastAsia="MS Mincho" w:hAnsi="MS Mincho" w:cs="MS Mincho"/>
          <w:color w:val="000000"/>
          <w:sz w:val="42"/>
          <w:szCs w:val="42"/>
        </w:rPr>
        <w:t> </w:t>
      </w:r>
    </w:p>
    <w:p w14:paraId="1736F5CD" w14:textId="20EE15DD" w:rsidR="00CE0795" w:rsidRPr="00AC248F" w:rsidRDefault="00F722BE" w:rsidP="00CE079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8"/>
          <w:szCs w:val="42"/>
        </w:rPr>
      </w:pPr>
      <w:r w:rsidRPr="00AC248F">
        <w:rPr>
          <w:rFonts w:ascii="Times" w:hAnsi="Times" w:cs="Times"/>
          <w:color w:val="000000"/>
          <w:sz w:val="28"/>
          <w:szCs w:val="42"/>
        </w:rPr>
        <w:t>编写目的</w:t>
      </w:r>
      <w:r w:rsidRPr="00AC248F">
        <w:rPr>
          <w:rFonts w:ascii="Times" w:hAnsi="Times" w:cs="Times"/>
          <w:color w:val="000000"/>
          <w:sz w:val="28"/>
          <w:szCs w:val="42"/>
        </w:rPr>
        <w:t xml:space="preserve"> </w:t>
      </w:r>
    </w:p>
    <w:p w14:paraId="22891CCF" w14:textId="3BEF0768" w:rsidR="0067037C" w:rsidRPr="008922BA" w:rsidRDefault="00CE0795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Cs w:val="29"/>
        </w:rPr>
      </w:pPr>
      <w:r w:rsidRPr="00AC248F">
        <w:rPr>
          <w:rFonts w:ascii="Times" w:hAnsi="Times" w:cs="Times" w:hint="eastAsia"/>
          <w:color w:val="000000"/>
          <w:szCs w:val="29"/>
        </w:rPr>
        <w:t>此文档是为了更好的开发软件，后续的软件维护。文档的读者有文档的编写人员、审阅的老师以及软件开发设计人员。</w:t>
      </w:r>
    </w:p>
    <w:p w14:paraId="201AEE58" w14:textId="4765A869" w:rsidR="00F722BE" w:rsidRPr="00AC248F" w:rsidRDefault="00F722BE" w:rsidP="00CE079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18"/>
        </w:rPr>
      </w:pPr>
      <w:r w:rsidRPr="00AC248F">
        <w:rPr>
          <w:rFonts w:ascii="Times" w:hAnsi="Times" w:cs="Times"/>
          <w:color w:val="000000"/>
          <w:sz w:val="28"/>
          <w:szCs w:val="42"/>
        </w:rPr>
        <w:t xml:space="preserve">1.2 </w:t>
      </w:r>
      <w:r w:rsidRPr="00AC248F">
        <w:rPr>
          <w:rFonts w:ascii="Times" w:hAnsi="Times" w:cs="Times"/>
          <w:color w:val="000000"/>
          <w:sz w:val="28"/>
          <w:szCs w:val="42"/>
        </w:rPr>
        <w:t>范围</w:t>
      </w:r>
      <w:r w:rsidRPr="00AC248F">
        <w:rPr>
          <w:rFonts w:ascii="Times" w:hAnsi="Times" w:cs="Times"/>
          <w:color w:val="000000"/>
          <w:sz w:val="28"/>
          <w:szCs w:val="42"/>
        </w:rPr>
        <w:t xml:space="preserve"> </w:t>
      </w:r>
    </w:p>
    <w:p w14:paraId="44366476" w14:textId="3A8FE46B" w:rsidR="00F722BE" w:rsidRPr="00AC248F" w:rsidRDefault="00F722BE" w:rsidP="00F722B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 w:rsidRPr="00AC248F">
        <w:rPr>
          <w:rFonts w:ascii="Times New Roman" w:hAnsi="Times New Roman" w:cs="Times New Roman"/>
          <w:color w:val="000000"/>
        </w:rPr>
        <w:t>a</w:t>
      </w:r>
      <w:r w:rsidRPr="00AC248F">
        <w:rPr>
          <w:rFonts w:ascii="Times" w:hAnsi="Times" w:cs="Times"/>
          <w:color w:val="000000"/>
        </w:rPr>
        <w:t>.  </w:t>
      </w:r>
      <w:r w:rsidR="00CE0795" w:rsidRPr="00AC248F">
        <w:rPr>
          <w:rFonts w:ascii="Times" w:hAnsi="Times" w:cs="Times" w:hint="eastAsia"/>
          <w:color w:val="000000"/>
        </w:rPr>
        <w:t>软件名称：</w:t>
      </w:r>
      <w:r w:rsidR="00CE0795" w:rsidRPr="00AC248F">
        <w:rPr>
          <w:rFonts w:ascii="Times" w:hAnsi="Times" w:cs="Times"/>
          <w:color w:val="000000"/>
        </w:rPr>
        <w:t>&lt;</w:t>
      </w:r>
      <w:proofErr w:type="spellStart"/>
      <w:r w:rsidR="00CE0795" w:rsidRPr="00AC248F">
        <w:rPr>
          <w:rFonts w:ascii="Times New Roman" w:hAnsi="Times New Roman" w:cs="Times" w:hint="eastAsia"/>
          <w:color w:val="000000"/>
        </w:rPr>
        <w:t>WCh</w:t>
      </w:r>
      <w:r w:rsidR="00CE0795" w:rsidRPr="00AC248F">
        <w:rPr>
          <w:rFonts w:ascii="Times New Roman" w:hAnsi="Times New Roman" w:cs="Times"/>
          <w:color w:val="000000"/>
        </w:rPr>
        <w:t>at</w:t>
      </w:r>
      <w:proofErr w:type="spellEnd"/>
      <w:r w:rsidR="00CE0795" w:rsidRPr="00AC248F">
        <w:rPr>
          <w:rFonts w:ascii="Times" w:hAnsi="Times" w:cs="Times"/>
          <w:color w:val="000000"/>
        </w:rPr>
        <w:t>&gt;</w:t>
      </w:r>
      <w:r w:rsidRPr="00AC248F">
        <w:rPr>
          <w:rFonts w:ascii="Times" w:hAnsi="Times" w:cs="Times"/>
          <w:color w:val="000000"/>
        </w:rPr>
        <w:t xml:space="preserve"> </w:t>
      </w:r>
      <w:r w:rsidRPr="00AC248F">
        <w:rPr>
          <w:rFonts w:ascii="MS Mincho" w:eastAsia="MS Mincho" w:hAnsi="MS Mincho" w:cs="MS Mincho"/>
          <w:color w:val="000000"/>
        </w:rPr>
        <w:t> </w:t>
      </w:r>
    </w:p>
    <w:p w14:paraId="0122EA13" w14:textId="642D60FF" w:rsidR="0067037C" w:rsidRPr="008922BA" w:rsidRDefault="00F722BE" w:rsidP="008922B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 w:rsidRPr="00AC248F">
        <w:rPr>
          <w:rFonts w:ascii="Times New Roman" w:hAnsi="Times New Roman" w:cs="Times New Roman"/>
          <w:color w:val="000000"/>
        </w:rPr>
        <w:t>b</w:t>
      </w:r>
      <w:r w:rsidRPr="00AC248F">
        <w:rPr>
          <w:rFonts w:ascii="Times" w:hAnsi="Times" w:cs="Times"/>
          <w:color w:val="000000"/>
        </w:rPr>
        <w:t xml:space="preserve">. </w:t>
      </w:r>
      <w:r w:rsidR="00CE0795" w:rsidRPr="00AC248F">
        <w:rPr>
          <w:rFonts w:ascii="Times" w:hAnsi="Times" w:cs="Times" w:hint="eastAsia"/>
          <w:color w:val="000000"/>
        </w:rPr>
        <w:t xml:space="preserve"> </w:t>
      </w:r>
      <w:r w:rsidR="00CE0795" w:rsidRPr="00AC248F">
        <w:rPr>
          <w:rFonts w:ascii="SimSun" w:hAnsi="SimSun" w:cs="SimSun"/>
          <w:color w:val="000000"/>
        </w:rPr>
        <w:t>这</w:t>
      </w:r>
      <w:r w:rsidR="00CE0795" w:rsidRPr="00AC248F">
        <w:rPr>
          <w:rFonts w:ascii="MS Mincho" w:eastAsia="MS Mincho" w:hAnsi="MS Mincho" w:cs="MS Mincho" w:hint="eastAsia"/>
          <w:color w:val="000000"/>
        </w:rPr>
        <w:t>款</w:t>
      </w:r>
      <w:r w:rsidR="00CE0795" w:rsidRPr="00AC248F">
        <w:rPr>
          <w:rFonts w:ascii="SimSun" w:hAnsi="SimSun" w:cs="SimSun"/>
          <w:color w:val="000000"/>
        </w:rPr>
        <w:t>软</w:t>
      </w:r>
      <w:r w:rsidR="00CE0795" w:rsidRPr="00AC248F">
        <w:rPr>
          <w:rFonts w:ascii="MS Mincho" w:eastAsia="MS Mincho" w:hAnsi="MS Mincho" w:cs="MS Mincho" w:hint="eastAsia"/>
          <w:color w:val="000000"/>
        </w:rPr>
        <w:t>件是基于Android的</w:t>
      </w:r>
      <w:r w:rsidR="00CE0795" w:rsidRPr="00AC248F">
        <w:rPr>
          <w:rFonts w:ascii="SimSun" w:hAnsi="SimSun" w:cs="SimSun"/>
          <w:color w:val="000000"/>
        </w:rPr>
        <w:t>简单</w:t>
      </w:r>
      <w:r w:rsidR="00CE0795" w:rsidRPr="00AC248F">
        <w:rPr>
          <w:rFonts w:ascii="MS Mincho" w:eastAsia="MS Mincho" w:hAnsi="MS Mincho" w:cs="MS Mincho" w:hint="eastAsia"/>
          <w:color w:val="000000"/>
        </w:rPr>
        <w:t>聊天通信</w:t>
      </w:r>
      <w:r w:rsidR="00CE0795" w:rsidRPr="00AC248F">
        <w:rPr>
          <w:rFonts w:ascii="SimSun" w:hAnsi="SimSun" w:cs="SimSun" w:hint="eastAsia"/>
          <w:color w:val="000000"/>
        </w:rPr>
        <w:t>软件。主要用来</w:t>
      </w:r>
      <w:r w:rsidR="00CE0795" w:rsidRPr="00AC248F">
        <w:rPr>
          <w:rFonts w:ascii="MS Mincho" w:eastAsia="MS Mincho" w:hAnsi="MS Mincho" w:cs="MS Mincho" w:hint="eastAsia"/>
          <w:color w:val="000000"/>
        </w:rPr>
        <w:t>用来聊天，用</w:t>
      </w:r>
      <w:r w:rsidR="00CE0795" w:rsidRPr="00AC248F">
        <w:rPr>
          <w:rFonts w:ascii="SimSun" w:hAnsi="SimSun" w:cs="SimSun"/>
          <w:color w:val="000000"/>
        </w:rPr>
        <w:t>户</w:t>
      </w:r>
      <w:r w:rsidR="00CE0795" w:rsidRPr="00AC248F">
        <w:rPr>
          <w:rFonts w:ascii="MS Mincho" w:eastAsia="MS Mincho" w:hAnsi="MS Mincho" w:cs="MS Mincho" w:hint="eastAsia"/>
          <w:color w:val="000000"/>
        </w:rPr>
        <w:t>与用</w:t>
      </w:r>
      <w:r w:rsidR="00CE0795" w:rsidRPr="00AC248F">
        <w:rPr>
          <w:rFonts w:ascii="SimSun" w:hAnsi="SimSun" w:cs="SimSun"/>
          <w:color w:val="000000"/>
        </w:rPr>
        <w:t>户</w:t>
      </w:r>
      <w:r w:rsidR="00CE0795" w:rsidRPr="00AC248F">
        <w:rPr>
          <w:rFonts w:ascii="MS Mincho" w:eastAsia="MS Mincho" w:hAnsi="MS Mincho" w:cs="MS Mincho" w:hint="eastAsia"/>
          <w:color w:val="000000"/>
        </w:rPr>
        <w:t>之</w:t>
      </w:r>
      <w:r w:rsidR="00CE0795" w:rsidRPr="00AC248F">
        <w:rPr>
          <w:rFonts w:ascii="SimSun" w:hAnsi="SimSun" w:cs="SimSun"/>
          <w:color w:val="000000"/>
        </w:rPr>
        <w:t>间</w:t>
      </w:r>
      <w:r w:rsidR="00CE0795" w:rsidRPr="00AC248F">
        <w:rPr>
          <w:rFonts w:ascii="MS Mincho" w:eastAsia="MS Mincho" w:hAnsi="MS Mincho" w:cs="MS Mincho" w:hint="eastAsia"/>
          <w:color w:val="000000"/>
        </w:rPr>
        <w:t>可以通</w:t>
      </w:r>
      <w:r w:rsidR="00CE0795" w:rsidRPr="00AC248F">
        <w:rPr>
          <w:rFonts w:ascii="SimSun" w:hAnsi="SimSun" w:cs="SimSun"/>
          <w:color w:val="000000"/>
        </w:rPr>
        <w:t>过</w:t>
      </w:r>
      <w:r w:rsidR="00CE0795" w:rsidRPr="00AC248F">
        <w:rPr>
          <w:rFonts w:ascii="MS Mincho" w:eastAsia="MS Mincho" w:hAnsi="MS Mincho" w:cs="MS Mincho" w:hint="eastAsia"/>
          <w:color w:val="000000"/>
        </w:rPr>
        <w:t>使用</w:t>
      </w:r>
      <w:r w:rsidR="00CE0795" w:rsidRPr="00AC248F">
        <w:rPr>
          <w:rFonts w:ascii="SimSun" w:hAnsi="SimSun" w:cs="SimSun"/>
          <w:color w:val="000000"/>
        </w:rPr>
        <w:t>这</w:t>
      </w:r>
      <w:r w:rsidR="00CE0795" w:rsidRPr="00AC248F">
        <w:rPr>
          <w:rFonts w:ascii="MS Mincho" w:eastAsia="MS Mincho" w:hAnsi="MS Mincho" w:cs="MS Mincho" w:hint="eastAsia"/>
          <w:color w:val="000000"/>
        </w:rPr>
        <w:t>款</w:t>
      </w:r>
      <w:r w:rsidR="00CE0795" w:rsidRPr="00AC248F">
        <w:rPr>
          <w:rFonts w:ascii="SimSun" w:hAnsi="SimSun" w:cs="SimSun"/>
          <w:color w:val="000000"/>
        </w:rPr>
        <w:t>软</w:t>
      </w:r>
      <w:r w:rsidR="00CE0795" w:rsidRPr="00AC248F">
        <w:rPr>
          <w:rFonts w:ascii="MS Mincho" w:eastAsia="MS Mincho" w:hAnsi="MS Mincho" w:cs="MS Mincho" w:hint="eastAsia"/>
          <w:color w:val="000000"/>
        </w:rPr>
        <w:t>件</w:t>
      </w:r>
      <w:r w:rsidR="00CE0795" w:rsidRPr="00AC248F">
        <w:rPr>
          <w:rFonts w:ascii="SimSun" w:hAnsi="SimSun" w:cs="SimSun"/>
          <w:color w:val="000000"/>
        </w:rPr>
        <w:t>发</w:t>
      </w:r>
      <w:r w:rsidR="00CE0795" w:rsidRPr="00AC248F">
        <w:rPr>
          <w:rFonts w:ascii="MS Mincho" w:eastAsia="MS Mincho" w:hAnsi="MS Mincho" w:cs="MS Mincho" w:hint="eastAsia"/>
          <w:color w:val="000000"/>
        </w:rPr>
        <w:t>送消息、</w:t>
      </w:r>
      <w:r w:rsidR="00CE0795" w:rsidRPr="00AC248F">
        <w:rPr>
          <w:rFonts w:ascii="SimSun" w:hAnsi="SimSun" w:cs="SimSun"/>
          <w:color w:val="000000"/>
        </w:rPr>
        <w:t>图</w:t>
      </w:r>
      <w:r w:rsidR="00CE0795" w:rsidRPr="00AC248F">
        <w:rPr>
          <w:rFonts w:ascii="MS Mincho" w:eastAsia="MS Mincho" w:hAnsi="MS Mincho" w:cs="MS Mincho" w:hint="eastAsia"/>
          <w:color w:val="000000"/>
        </w:rPr>
        <w:t>片等等。</w:t>
      </w:r>
    </w:p>
    <w:p w14:paraId="2A968BB8" w14:textId="42404F4A" w:rsidR="00AC248F" w:rsidRPr="00AC248F" w:rsidRDefault="00F722BE" w:rsidP="00AC248F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9"/>
          <w:szCs w:val="29"/>
        </w:rPr>
      </w:pPr>
      <w:r w:rsidRPr="00AC248F">
        <w:rPr>
          <w:rFonts w:ascii="Times" w:hAnsi="Times" w:cs="Times"/>
          <w:color w:val="000000"/>
          <w:sz w:val="28"/>
          <w:szCs w:val="42"/>
        </w:rPr>
        <w:t>定义</w:t>
      </w:r>
      <w:r w:rsidRPr="00AC248F">
        <w:rPr>
          <w:rFonts w:ascii="Times" w:hAnsi="Times" w:cs="Times"/>
          <w:color w:val="000000"/>
          <w:sz w:val="28"/>
          <w:szCs w:val="42"/>
        </w:rPr>
        <w:t xml:space="preserve"> </w:t>
      </w:r>
    </w:p>
    <w:p w14:paraId="337A8936" w14:textId="577E3E4B" w:rsidR="0067037C" w:rsidRPr="0067037C" w:rsidRDefault="0067037C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Cs w:val="42"/>
        </w:rPr>
      </w:pPr>
      <w:r w:rsidRPr="0067037C">
        <w:rPr>
          <w:rFonts w:ascii="Times" w:hAnsi="Times" w:cs="Times" w:hint="eastAsia"/>
          <w:color w:val="000000"/>
          <w:szCs w:val="42"/>
        </w:rPr>
        <w:t>无</w:t>
      </w:r>
    </w:p>
    <w:p w14:paraId="144BDE03" w14:textId="53035089" w:rsidR="00F722BE" w:rsidRPr="00AC248F" w:rsidRDefault="00F722BE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18"/>
        </w:rPr>
      </w:pPr>
      <w:r w:rsidRPr="00AC248F">
        <w:rPr>
          <w:rFonts w:ascii="Times" w:hAnsi="Times" w:cs="Times"/>
          <w:color w:val="000000"/>
          <w:sz w:val="28"/>
          <w:szCs w:val="42"/>
        </w:rPr>
        <w:t xml:space="preserve">1.4 </w:t>
      </w:r>
      <w:r w:rsidRPr="00AC248F">
        <w:rPr>
          <w:rFonts w:ascii="Times" w:hAnsi="Times" w:cs="Times"/>
          <w:color w:val="000000"/>
          <w:sz w:val="28"/>
          <w:szCs w:val="42"/>
        </w:rPr>
        <w:t>参考资料</w:t>
      </w:r>
      <w:r w:rsidRPr="00AC248F">
        <w:rPr>
          <w:rFonts w:ascii="Times" w:hAnsi="Times" w:cs="Times"/>
          <w:color w:val="000000"/>
          <w:sz w:val="28"/>
          <w:szCs w:val="42"/>
        </w:rPr>
        <w:t xml:space="preserve"> </w:t>
      </w:r>
    </w:p>
    <w:p w14:paraId="3EAFD1EF" w14:textId="05053A25" w:rsidR="0067037C" w:rsidRPr="0067037C" w:rsidRDefault="0067037C" w:rsidP="0067037C">
      <w:pPr>
        <w:widowControl w:val="0"/>
        <w:autoSpaceDE w:val="0"/>
        <w:autoSpaceDN w:val="0"/>
        <w:adjustRightInd w:val="0"/>
        <w:spacing w:after="240" w:line="340" w:lineRule="atLeast"/>
        <w:rPr>
          <w:rFonts w:ascii="SimSun" w:hAnsi="SimSun"/>
          <w:color w:val="353535"/>
          <w:u w:color="353535"/>
          <w:lang w:val="zh-CN"/>
        </w:rPr>
      </w:pPr>
      <w:r>
        <w:rPr>
          <w:rFonts w:ascii="Times" w:hAnsi="Times" w:cs="Times" w:hint="eastAsia"/>
          <w:color w:val="000000"/>
        </w:rPr>
        <w:t>【</w:t>
      </w:r>
      <w:r>
        <w:rPr>
          <w:rFonts w:ascii="Times" w:hAnsi="Times" w:cs="Times" w:hint="eastAsia"/>
          <w:color w:val="000000"/>
        </w:rPr>
        <w:t>1</w:t>
      </w:r>
      <w:r>
        <w:rPr>
          <w:rFonts w:ascii="Times" w:hAnsi="Times" w:cs="Times" w:hint="eastAsia"/>
          <w:color w:val="000000"/>
        </w:rPr>
        <w:t>】</w:t>
      </w:r>
      <w:r>
        <w:rPr>
          <w:rFonts w:ascii="Times" w:hAnsi="Times" w:cs="Times"/>
          <w:color w:val="000000"/>
        </w:rPr>
        <w:t>&lt;</w:t>
      </w:r>
      <w:proofErr w:type="spellStart"/>
      <w:r>
        <w:rPr>
          <w:rFonts w:ascii="Times" w:hAnsi="Times" w:cs="Times"/>
          <w:color w:val="000000"/>
        </w:rPr>
        <w:t>WChat</w:t>
      </w:r>
      <w:proofErr w:type="spellEnd"/>
      <w:r>
        <w:rPr>
          <w:rFonts w:ascii="Times" w:hAnsi="Times" w:cs="Times"/>
          <w:color w:val="000000"/>
        </w:rPr>
        <w:t xml:space="preserve">&gt; </w:t>
      </w:r>
      <w:r>
        <w:rPr>
          <w:rFonts w:ascii="Times" w:hAnsi="Times" w:cs="Times" w:hint="eastAsia"/>
          <w:color w:val="000000"/>
        </w:rPr>
        <w:t>计划任务书</w:t>
      </w:r>
    </w:p>
    <w:p w14:paraId="22F9A5B2" w14:textId="3FA6941C" w:rsidR="0067037C" w:rsidRDefault="0067037C" w:rsidP="0067037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【</w:t>
      </w:r>
      <w:r>
        <w:rPr>
          <w:rFonts w:ascii="Times" w:hAnsi="Times" w:cs="Times" w:hint="eastAsia"/>
          <w:color w:val="000000"/>
        </w:rPr>
        <w:t>2</w:t>
      </w:r>
      <w:r>
        <w:rPr>
          <w:rFonts w:ascii="Times" w:hAnsi="Times" w:cs="Times" w:hint="eastAsia"/>
          <w:color w:val="000000"/>
        </w:rPr>
        <w:t>】西安电子科技大学软件学院毕业设计中兴选题</w:t>
      </w:r>
    </w:p>
    <w:p w14:paraId="3747AC2F" w14:textId="77777777" w:rsidR="0067037C" w:rsidRDefault="0067037C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【</w:t>
      </w:r>
      <w:r>
        <w:rPr>
          <w:rFonts w:ascii="Times" w:hAnsi="Times" w:cs="Times" w:hint="eastAsia"/>
          <w:color w:val="000000"/>
        </w:rPr>
        <w:t>3</w:t>
      </w:r>
      <w:r>
        <w:rPr>
          <w:rFonts w:ascii="Times" w:hAnsi="Times" w:cs="Times" w:hint="eastAsia"/>
          <w:color w:val="000000"/>
        </w:rPr>
        <w:t>】</w:t>
      </w:r>
      <w:r w:rsidRPr="009036E0">
        <w:rPr>
          <w:rFonts w:ascii="SimSun" w:hAnsi="SimSun"/>
          <w:lang w:val="zh-TW" w:eastAsia="zh-TW"/>
        </w:rPr>
        <w:t>《数据库系统概论》，</w:t>
      </w:r>
      <w:r w:rsidRPr="009036E0">
        <w:rPr>
          <w:rFonts w:ascii="SimSun" w:hAnsi="SimSun"/>
        </w:rPr>
        <w:t>[</w:t>
      </w:r>
      <w:r w:rsidRPr="009036E0">
        <w:rPr>
          <w:rFonts w:ascii="SimSun" w:hAnsi="SimSun"/>
          <w:lang w:val="zh-TW" w:eastAsia="zh-TW"/>
        </w:rPr>
        <w:t>美</w:t>
      </w:r>
      <w:r w:rsidRPr="009036E0">
        <w:rPr>
          <w:rFonts w:ascii="SimSun" w:hAnsi="SimSun"/>
        </w:rPr>
        <w:t xml:space="preserve">]Abraham </w:t>
      </w:r>
      <w:proofErr w:type="spellStart"/>
      <w:r w:rsidRPr="009036E0">
        <w:rPr>
          <w:rFonts w:ascii="SimSun" w:hAnsi="SimSun"/>
        </w:rPr>
        <w:t>Silberschatz</w:t>
      </w:r>
      <w:proofErr w:type="spellEnd"/>
      <w:r w:rsidRPr="009036E0">
        <w:rPr>
          <w:rFonts w:ascii="SimSun" w:hAnsi="SimSun"/>
          <w:lang w:val="zh-TW" w:eastAsia="zh-TW"/>
        </w:rPr>
        <w:t>，</w:t>
      </w:r>
      <w:r w:rsidRPr="009036E0">
        <w:rPr>
          <w:rFonts w:ascii="SimSun" w:hAnsi="SimSun"/>
        </w:rPr>
        <w:t>2012</w:t>
      </w:r>
      <w:r w:rsidRPr="009036E0">
        <w:rPr>
          <w:rFonts w:ascii="SimSun" w:hAnsi="SimSun"/>
          <w:color w:val="353535"/>
          <w:u w:color="353535"/>
          <w:lang w:val="zh-CN"/>
        </w:rPr>
        <w:t>年</w:t>
      </w:r>
    </w:p>
    <w:p w14:paraId="7625C87B" w14:textId="63FF62CD" w:rsidR="0067037C" w:rsidRPr="008922BA" w:rsidRDefault="0067037C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Cs w:val="29"/>
        </w:rPr>
      </w:pPr>
      <w:r>
        <w:rPr>
          <w:rFonts w:ascii="Times" w:hAnsi="Times" w:cs="Times" w:hint="eastAsia"/>
          <w:color w:val="000000"/>
          <w:szCs w:val="29"/>
        </w:rPr>
        <w:t>【</w:t>
      </w:r>
      <w:r>
        <w:rPr>
          <w:rFonts w:ascii="Times" w:hAnsi="Times" w:cs="Times" w:hint="eastAsia"/>
          <w:color w:val="000000"/>
          <w:szCs w:val="29"/>
        </w:rPr>
        <w:t>4</w:t>
      </w:r>
      <w:r>
        <w:rPr>
          <w:rFonts w:ascii="Times" w:hAnsi="Times" w:cs="Times" w:hint="eastAsia"/>
          <w:color w:val="000000"/>
          <w:szCs w:val="29"/>
        </w:rPr>
        <w:t>】</w:t>
      </w:r>
      <w:r w:rsidRPr="0067037C">
        <w:rPr>
          <w:rFonts w:ascii="Times" w:hAnsi="Times" w:cs="Times" w:hint="eastAsia"/>
          <w:color w:val="000000"/>
          <w:szCs w:val="29"/>
        </w:rPr>
        <w:t>软件开发文档标准</w:t>
      </w:r>
    </w:p>
    <w:p w14:paraId="781CC7E6" w14:textId="77777777" w:rsidR="00AC248F" w:rsidRDefault="00F722BE" w:rsidP="00AC248F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  <w:sz w:val="42"/>
          <w:szCs w:val="42"/>
        </w:rPr>
      </w:pPr>
      <w:r w:rsidRPr="00AC248F">
        <w:rPr>
          <w:rFonts w:ascii="Times" w:hAnsi="Times" w:cs="Times"/>
          <w:color w:val="000000"/>
          <w:sz w:val="32"/>
          <w:szCs w:val="42"/>
        </w:rPr>
        <w:t xml:space="preserve">2 </w:t>
      </w:r>
      <w:r w:rsidRPr="00AC248F">
        <w:rPr>
          <w:rFonts w:ascii="Times" w:hAnsi="Times" w:cs="Times"/>
          <w:color w:val="000000"/>
          <w:sz w:val="32"/>
          <w:szCs w:val="42"/>
        </w:rPr>
        <w:t>项目概述</w:t>
      </w:r>
      <w:r w:rsidRPr="00AC248F">
        <w:rPr>
          <w:rFonts w:ascii="Times" w:hAnsi="Times" w:cs="Times"/>
          <w:color w:val="000000"/>
          <w:sz w:val="32"/>
          <w:szCs w:val="42"/>
        </w:rPr>
        <w:t xml:space="preserve"> </w:t>
      </w:r>
    </w:p>
    <w:p w14:paraId="7847B662" w14:textId="032DB5E0" w:rsidR="00F722BE" w:rsidRPr="00AC248F" w:rsidRDefault="00F722BE" w:rsidP="00AC248F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  <w:sz w:val="18"/>
        </w:rPr>
      </w:pPr>
      <w:r w:rsidRPr="00AC248F">
        <w:rPr>
          <w:rFonts w:ascii="Times" w:hAnsi="Times" w:cs="Times"/>
          <w:color w:val="000000"/>
          <w:sz w:val="28"/>
          <w:szCs w:val="42"/>
        </w:rPr>
        <w:t xml:space="preserve">2.1 </w:t>
      </w:r>
      <w:r w:rsidRPr="00AC248F">
        <w:rPr>
          <w:rFonts w:ascii="Times" w:hAnsi="Times" w:cs="Times"/>
          <w:color w:val="000000"/>
          <w:sz w:val="28"/>
          <w:szCs w:val="42"/>
        </w:rPr>
        <w:t>产品描述</w:t>
      </w:r>
      <w:r w:rsidRPr="00AC248F">
        <w:rPr>
          <w:rFonts w:ascii="Times" w:hAnsi="Times" w:cs="Times"/>
          <w:color w:val="000000"/>
          <w:sz w:val="28"/>
          <w:szCs w:val="42"/>
        </w:rPr>
        <w:t xml:space="preserve"> </w:t>
      </w:r>
    </w:p>
    <w:p w14:paraId="3F7796EE" w14:textId="7C69055B" w:rsidR="008922BA" w:rsidRPr="008922BA" w:rsidRDefault="0067037C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 w:rsidRPr="001F54E4">
        <w:rPr>
          <w:rFonts w:ascii="宋体" w:hAnsi="宋体"/>
        </w:rPr>
        <w:t>随着</w:t>
      </w:r>
      <w:r>
        <w:rPr>
          <w:rFonts w:ascii="宋体" w:hAnsi="宋体"/>
        </w:rPr>
        <w:t>智能终端设备的普及，人手一部手机已不再是梦想。而手机基本的通话、短信功能已不能满足人们的需求，</w:t>
      </w:r>
      <w:r>
        <w:rPr>
          <w:rFonts w:ascii="宋体" w:hAnsi="宋体"/>
        </w:rPr>
        <w:t>Android</w:t>
      </w:r>
      <w:r>
        <w:rPr>
          <w:rFonts w:ascii="宋体" w:hAnsi="宋体"/>
        </w:rPr>
        <w:t>技术的不断进步、互联网行业的不断发展以及网络的普及，聊天软件应运而生。聊天软件很好的弥补了手机没有实现的功能。系统主要实现聊天功能，不仅可以单人聊天，还可以加入群组多人聊天，可以发送图片、表情，使人与人之间的交流更加方便且更加丰富多彩</w:t>
      </w:r>
      <w:r w:rsidR="00F722BE">
        <w:rPr>
          <w:rFonts w:ascii="Times" w:hAnsi="Times" w:cs="Times"/>
          <w:color w:val="000000"/>
          <w:sz w:val="29"/>
          <w:szCs w:val="29"/>
        </w:rPr>
        <w:t>。</w:t>
      </w:r>
    </w:p>
    <w:p w14:paraId="3D80F6C2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8"/>
          <w:szCs w:val="42"/>
        </w:rPr>
      </w:pPr>
      <w:r w:rsidRPr="00AC248F">
        <w:rPr>
          <w:rFonts w:ascii="Times" w:hAnsi="Times" w:cs="Times"/>
          <w:color w:val="000000"/>
          <w:sz w:val="28"/>
          <w:szCs w:val="42"/>
        </w:rPr>
        <w:t xml:space="preserve">2.2 </w:t>
      </w:r>
      <w:r w:rsidRPr="00AC248F">
        <w:rPr>
          <w:rFonts w:ascii="Times" w:hAnsi="Times" w:cs="Times"/>
          <w:color w:val="000000"/>
          <w:sz w:val="28"/>
          <w:szCs w:val="42"/>
        </w:rPr>
        <w:t>产品功能</w:t>
      </w:r>
      <w:r w:rsidRPr="00AC248F">
        <w:rPr>
          <w:rFonts w:ascii="Times" w:hAnsi="Times" w:cs="Times"/>
          <w:color w:val="000000"/>
          <w:sz w:val="28"/>
          <w:szCs w:val="42"/>
        </w:rPr>
        <w:t xml:space="preserve"> </w:t>
      </w:r>
    </w:p>
    <w:p w14:paraId="61238D41" w14:textId="46684F0E" w:rsidR="008922BA" w:rsidRDefault="008922BA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Cs w:val="42"/>
        </w:rPr>
      </w:pPr>
      <w:r>
        <w:rPr>
          <w:rFonts w:ascii="Times" w:hAnsi="Times" w:cs="Times" w:hint="eastAsia"/>
          <w:color w:val="000000"/>
          <w:szCs w:val="42"/>
        </w:rPr>
        <w:t>该软件主要用来聊天，包括的功能有：</w:t>
      </w:r>
    </w:p>
    <w:p w14:paraId="2AAD9511" w14:textId="77777777" w:rsidR="008922BA" w:rsidRPr="001F54E4" w:rsidRDefault="008922BA" w:rsidP="008922BA">
      <w:pPr>
        <w:pStyle w:val="1"/>
        <w:numPr>
          <w:ilvl w:val="0"/>
          <w:numId w:val="5"/>
        </w:numPr>
        <w:spacing w:line="360" w:lineRule="auto"/>
        <w:rPr>
          <w:rFonts w:ascii="SimSun" w:eastAsia="SimSun" w:hAnsi="SimSun" w:cs="Times New Roman" w:hint="default"/>
          <w:sz w:val="24"/>
          <w:szCs w:val="24"/>
          <w:lang w:val="zh-TW" w:eastAsia="zh-TW"/>
        </w:rPr>
      </w:pPr>
      <w:r w:rsidRPr="001F54E4">
        <w:rPr>
          <w:rFonts w:ascii="SimSun" w:eastAsia="SimSun" w:hAnsi="SimSun" w:cs="Times New Roman" w:hint="default"/>
          <w:sz w:val="24"/>
          <w:szCs w:val="24"/>
          <w:lang w:val="zh-TW" w:eastAsia="zh-TW"/>
        </w:rPr>
        <w:t>用户管理</w:t>
      </w:r>
      <w:r w:rsidRPr="001F54E4">
        <w:rPr>
          <w:rFonts w:ascii="SimSun" w:eastAsia="SimSun" w:hAnsi="SimSun" w:cs="Times New Roman" w:hint="default"/>
          <w:sz w:val="24"/>
          <w:szCs w:val="24"/>
        </w:rPr>
        <w:t>——</w:t>
      </w:r>
      <w:r w:rsidRPr="001F54E4">
        <w:rPr>
          <w:rFonts w:ascii="SimSun" w:eastAsia="SimSun" w:hAnsi="SimSun" w:cs="Times New Roman" w:hint="default"/>
          <w:sz w:val="24"/>
          <w:szCs w:val="24"/>
          <w:lang w:val="zh-TW" w:eastAsia="zh-TW"/>
        </w:rPr>
        <w:t>用户注册，登录，密码修改，信息维护。</w:t>
      </w:r>
    </w:p>
    <w:p w14:paraId="603C83DE" w14:textId="77777777" w:rsidR="008922BA" w:rsidRPr="001F54E4" w:rsidRDefault="008922BA" w:rsidP="008922BA">
      <w:pPr>
        <w:pStyle w:val="1"/>
        <w:numPr>
          <w:ilvl w:val="0"/>
          <w:numId w:val="5"/>
        </w:numPr>
        <w:spacing w:line="360" w:lineRule="auto"/>
        <w:rPr>
          <w:rFonts w:ascii="SimSun" w:eastAsia="SimSun" w:hAnsi="SimSun" w:cs="Times New Roman" w:hint="default"/>
          <w:sz w:val="24"/>
          <w:szCs w:val="24"/>
          <w:lang w:val="zh-CN"/>
        </w:rPr>
      </w:pPr>
      <w:r w:rsidRPr="001F54E4">
        <w:rPr>
          <w:rFonts w:ascii="SimSun" w:eastAsia="SimSun" w:hAnsi="SimSun" w:cs="Times New Roman" w:hint="default"/>
          <w:sz w:val="24"/>
          <w:szCs w:val="24"/>
          <w:lang w:val="zh-CN"/>
        </w:rPr>
        <w:t>好友</w:t>
      </w:r>
      <w:r w:rsidRPr="001F54E4">
        <w:rPr>
          <w:rFonts w:ascii="SimSun" w:eastAsia="SimSun" w:hAnsi="SimSun" w:cs="Times New Roman" w:hint="default"/>
          <w:sz w:val="24"/>
          <w:szCs w:val="24"/>
          <w:lang w:val="zh-TW" w:eastAsia="zh-TW"/>
        </w:rPr>
        <w:t>管理</w:t>
      </w:r>
      <w:r w:rsidRPr="001F54E4">
        <w:rPr>
          <w:rFonts w:ascii="SimSun" w:eastAsia="SimSun" w:hAnsi="SimSun" w:cs="Times New Roman" w:hint="default"/>
          <w:sz w:val="24"/>
          <w:szCs w:val="24"/>
        </w:rPr>
        <w:t>——</w:t>
      </w:r>
      <w:r w:rsidRPr="001F54E4">
        <w:rPr>
          <w:rFonts w:ascii="SimSun" w:eastAsia="SimSun" w:hAnsi="SimSun" w:cs="Times New Roman" w:hint="default"/>
          <w:sz w:val="24"/>
          <w:szCs w:val="24"/>
          <w:lang w:val="zh-TW" w:eastAsia="zh-TW"/>
        </w:rPr>
        <w:t>添加、删除</w:t>
      </w:r>
      <w:r w:rsidRPr="001F54E4">
        <w:rPr>
          <w:rFonts w:ascii="SimSun" w:eastAsia="SimSun" w:hAnsi="SimSun" w:cs="Times New Roman" w:hint="default"/>
          <w:sz w:val="24"/>
          <w:szCs w:val="24"/>
          <w:lang w:val="zh-CN"/>
        </w:rPr>
        <w:t>好友</w:t>
      </w:r>
      <w:r w:rsidRPr="001F54E4">
        <w:rPr>
          <w:rFonts w:ascii="SimSun" w:eastAsia="SimSun" w:hAnsi="SimSun" w:cs="Times New Roman" w:hint="default"/>
          <w:sz w:val="24"/>
          <w:szCs w:val="24"/>
          <w:lang w:val="zh-TW" w:eastAsia="zh-TW"/>
        </w:rPr>
        <w:t>，</w:t>
      </w:r>
      <w:r w:rsidRPr="001F54E4">
        <w:rPr>
          <w:rFonts w:ascii="SimSun" w:eastAsia="SimSun" w:hAnsi="SimSun" w:cs="Times New Roman" w:hint="default"/>
          <w:sz w:val="24"/>
          <w:szCs w:val="24"/>
          <w:lang w:val="zh-CN"/>
        </w:rPr>
        <w:t>备注好友，查看好友信息</w:t>
      </w:r>
    </w:p>
    <w:p w14:paraId="3493ED08" w14:textId="77777777" w:rsidR="008922BA" w:rsidRDefault="008922BA" w:rsidP="008922BA">
      <w:pPr>
        <w:pStyle w:val="1"/>
        <w:numPr>
          <w:ilvl w:val="0"/>
          <w:numId w:val="5"/>
        </w:numPr>
        <w:spacing w:line="360" w:lineRule="auto"/>
        <w:rPr>
          <w:rFonts w:ascii="SimSun" w:eastAsia="SimSun" w:hAnsi="SimSun" w:cs="Times New Roman" w:hint="default"/>
          <w:sz w:val="24"/>
          <w:szCs w:val="24"/>
          <w:lang w:val="zh-CN"/>
        </w:rPr>
      </w:pPr>
      <w:r w:rsidRPr="001F54E4">
        <w:rPr>
          <w:rFonts w:ascii="SimSun" w:eastAsia="SimSun" w:hAnsi="SimSun" w:cs="Times New Roman" w:hint="default"/>
          <w:sz w:val="24"/>
          <w:szCs w:val="24"/>
          <w:lang w:val="zh-CN"/>
        </w:rPr>
        <w:t>消息</w:t>
      </w:r>
      <w:r w:rsidRPr="001F54E4">
        <w:rPr>
          <w:rFonts w:ascii="SimSun" w:eastAsia="SimSun" w:hAnsi="SimSun" w:cs="Times New Roman" w:hint="default"/>
          <w:sz w:val="24"/>
          <w:szCs w:val="24"/>
          <w:lang w:val="zh-TW" w:eastAsia="zh-TW"/>
        </w:rPr>
        <w:t>管理</w:t>
      </w:r>
      <w:r w:rsidRPr="001F54E4">
        <w:rPr>
          <w:rFonts w:ascii="SimSun" w:eastAsia="SimSun" w:hAnsi="SimSun" w:cs="Times New Roman" w:hint="default"/>
          <w:sz w:val="24"/>
          <w:szCs w:val="24"/>
        </w:rPr>
        <w:t>——</w:t>
      </w:r>
      <w:r w:rsidRPr="001F54E4">
        <w:rPr>
          <w:rFonts w:ascii="SimSun" w:eastAsia="SimSun" w:hAnsi="SimSun" w:cs="Times New Roman" w:hint="default"/>
          <w:sz w:val="24"/>
          <w:szCs w:val="24"/>
          <w:lang w:val="zh-CN"/>
        </w:rPr>
        <w:t>发送消息、接收消息、转发消息、最近会话。</w:t>
      </w:r>
    </w:p>
    <w:p w14:paraId="55552BA1" w14:textId="4D822895" w:rsidR="008922BA" w:rsidRPr="008922BA" w:rsidRDefault="008922BA" w:rsidP="008922BA">
      <w:pPr>
        <w:pStyle w:val="1"/>
        <w:numPr>
          <w:ilvl w:val="0"/>
          <w:numId w:val="5"/>
        </w:numPr>
        <w:spacing w:line="360" w:lineRule="auto"/>
        <w:rPr>
          <w:rFonts w:ascii="SimSun" w:eastAsia="SimSun" w:hAnsi="SimSun" w:cs="Times New Roman" w:hint="default"/>
          <w:sz w:val="24"/>
          <w:szCs w:val="24"/>
          <w:lang w:val="zh-CN"/>
        </w:rPr>
      </w:pPr>
      <w:r w:rsidRPr="008922BA">
        <w:rPr>
          <w:rFonts w:ascii="SimSun" w:eastAsia="SimSun" w:hAnsi="SimSun"/>
          <w:sz w:val="24"/>
          <w:lang w:val="zh-CN"/>
        </w:rPr>
        <w:t>群聊</w:t>
      </w:r>
      <w:r w:rsidRPr="008922BA">
        <w:rPr>
          <w:rFonts w:ascii="SimSun" w:eastAsia="SimSun" w:hAnsi="SimSun"/>
          <w:sz w:val="24"/>
          <w:lang w:val="zh-TW" w:eastAsia="zh-TW"/>
        </w:rPr>
        <w:t>管理</w:t>
      </w:r>
      <w:r w:rsidRPr="008922BA">
        <w:rPr>
          <w:rFonts w:ascii="SimSun" w:eastAsia="SimSun" w:hAnsi="SimSun"/>
          <w:sz w:val="24"/>
        </w:rPr>
        <w:t>——</w:t>
      </w:r>
      <w:r w:rsidRPr="008922BA">
        <w:rPr>
          <w:rFonts w:ascii="SimSun" w:eastAsia="SimSun" w:hAnsi="SimSun"/>
          <w:sz w:val="24"/>
          <w:lang w:val="zh-CN"/>
        </w:rPr>
        <w:t>创建群，解散群，加入群，退出群。</w:t>
      </w:r>
    </w:p>
    <w:p w14:paraId="502EEBD1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8"/>
          <w:szCs w:val="42"/>
        </w:rPr>
      </w:pPr>
      <w:r w:rsidRPr="00AC248F">
        <w:rPr>
          <w:rFonts w:ascii="Times" w:hAnsi="Times" w:cs="Times"/>
          <w:color w:val="000000"/>
          <w:sz w:val="28"/>
          <w:szCs w:val="42"/>
        </w:rPr>
        <w:t xml:space="preserve">2.4 </w:t>
      </w:r>
      <w:r w:rsidRPr="00AC248F">
        <w:rPr>
          <w:rFonts w:ascii="Times" w:hAnsi="Times" w:cs="Times"/>
          <w:color w:val="000000"/>
          <w:sz w:val="28"/>
          <w:szCs w:val="42"/>
        </w:rPr>
        <w:t>一般约束</w:t>
      </w:r>
      <w:r w:rsidRPr="00AC248F">
        <w:rPr>
          <w:rFonts w:ascii="Times" w:hAnsi="Times" w:cs="Times"/>
          <w:color w:val="000000"/>
          <w:sz w:val="28"/>
          <w:szCs w:val="42"/>
        </w:rPr>
        <w:t xml:space="preserve"> </w:t>
      </w:r>
    </w:p>
    <w:p w14:paraId="37786521" w14:textId="77777777" w:rsidR="00555487" w:rsidRDefault="008922BA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 w:hint="eastAsia"/>
          <w:color w:val="000000"/>
          <w:szCs w:val="42"/>
        </w:rPr>
      </w:pPr>
      <w:r w:rsidRPr="008922BA">
        <w:rPr>
          <w:rFonts w:ascii="Times" w:hAnsi="Times" w:cs="Times" w:hint="eastAsia"/>
          <w:color w:val="000000"/>
          <w:szCs w:val="42"/>
        </w:rPr>
        <w:t>该软件要在</w:t>
      </w:r>
      <w:r w:rsidRPr="008922BA">
        <w:rPr>
          <w:rFonts w:ascii="Times" w:hAnsi="Times" w:cs="Times" w:hint="eastAsia"/>
          <w:color w:val="000000"/>
          <w:szCs w:val="42"/>
        </w:rPr>
        <w:t>2017</w:t>
      </w:r>
      <w:r w:rsidRPr="008922BA">
        <w:rPr>
          <w:rFonts w:ascii="Times" w:hAnsi="Times" w:cs="Times" w:hint="eastAsia"/>
          <w:color w:val="000000"/>
          <w:szCs w:val="42"/>
        </w:rPr>
        <w:t>年</w:t>
      </w:r>
      <w:r w:rsidRPr="008922BA">
        <w:rPr>
          <w:rFonts w:ascii="Times" w:hAnsi="Times" w:cs="Times" w:hint="eastAsia"/>
          <w:color w:val="000000"/>
          <w:szCs w:val="42"/>
        </w:rPr>
        <w:t>5</w:t>
      </w:r>
      <w:r w:rsidRPr="008922BA">
        <w:rPr>
          <w:rFonts w:ascii="Times" w:hAnsi="Times" w:cs="Times" w:hint="eastAsia"/>
          <w:color w:val="000000"/>
          <w:szCs w:val="42"/>
        </w:rPr>
        <w:t>月之前完成整个的开发过程。</w:t>
      </w:r>
    </w:p>
    <w:p w14:paraId="69FED3C0" w14:textId="20CC71E4" w:rsidR="008922BA" w:rsidRPr="008922BA" w:rsidRDefault="008922BA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16"/>
        </w:rPr>
      </w:pPr>
      <w:r>
        <w:rPr>
          <w:rFonts w:ascii="Times" w:hAnsi="Times" w:cs="Times" w:hint="eastAsia"/>
          <w:color w:val="000000"/>
          <w:szCs w:val="42"/>
        </w:rPr>
        <w:t>软件可以满足多人同时在线，稳定实时的传送用户之间的聊天信息。</w:t>
      </w:r>
    </w:p>
    <w:p w14:paraId="53DC8D95" w14:textId="77777777" w:rsidR="00F722BE" w:rsidRPr="00F2533E" w:rsidRDefault="00F722BE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0"/>
        </w:rPr>
      </w:pPr>
      <w:r w:rsidRPr="00F2533E">
        <w:rPr>
          <w:rFonts w:ascii="Times" w:hAnsi="Times" w:cs="Times"/>
          <w:color w:val="000000"/>
          <w:sz w:val="32"/>
          <w:szCs w:val="42"/>
        </w:rPr>
        <w:t xml:space="preserve">3 </w:t>
      </w:r>
      <w:r w:rsidRPr="00F2533E">
        <w:rPr>
          <w:rFonts w:ascii="Times" w:hAnsi="Times" w:cs="Times"/>
          <w:color w:val="000000"/>
          <w:sz w:val="32"/>
          <w:szCs w:val="42"/>
        </w:rPr>
        <w:t>具体需求</w:t>
      </w:r>
      <w:r w:rsidRPr="00F2533E">
        <w:rPr>
          <w:rFonts w:ascii="Times" w:hAnsi="Times" w:cs="Times"/>
          <w:color w:val="000000"/>
          <w:sz w:val="32"/>
          <w:szCs w:val="42"/>
        </w:rPr>
        <w:t xml:space="preserve"> </w:t>
      </w:r>
    </w:p>
    <w:p w14:paraId="4F307B1F" w14:textId="77777777" w:rsidR="00F722BE" w:rsidRPr="00F2533E" w:rsidRDefault="00F722BE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8"/>
          <w:szCs w:val="28"/>
        </w:rPr>
      </w:pPr>
      <w:r w:rsidRPr="00F2533E">
        <w:rPr>
          <w:rFonts w:ascii="Times" w:hAnsi="Times" w:cs="Times"/>
          <w:color w:val="000000"/>
          <w:sz w:val="28"/>
          <w:szCs w:val="28"/>
        </w:rPr>
        <w:t xml:space="preserve">3.1 </w:t>
      </w:r>
      <w:r w:rsidRPr="00F2533E">
        <w:rPr>
          <w:rFonts w:ascii="Times" w:hAnsi="Times" w:cs="Times"/>
          <w:color w:val="000000"/>
          <w:sz w:val="28"/>
          <w:szCs w:val="28"/>
        </w:rPr>
        <w:t>功能需求</w:t>
      </w:r>
      <w:r w:rsidRPr="00F2533E">
        <w:rPr>
          <w:rFonts w:ascii="Times" w:hAnsi="Times" w:cs="Times"/>
          <w:color w:val="000000"/>
          <w:sz w:val="28"/>
          <w:szCs w:val="28"/>
        </w:rPr>
        <w:t xml:space="preserve"> </w:t>
      </w:r>
    </w:p>
    <w:p w14:paraId="11F046FB" w14:textId="7B6B1672" w:rsidR="00F722BE" w:rsidRDefault="00F722BE" w:rsidP="00F722B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F2533E">
        <w:rPr>
          <w:rFonts w:ascii="Times" w:hAnsi="Times" w:cs="Times"/>
          <w:color w:val="000000"/>
          <w:sz w:val="28"/>
          <w:szCs w:val="28"/>
        </w:rPr>
        <w:t xml:space="preserve">3.1.1 </w:t>
      </w:r>
      <w:r w:rsidR="008922BA">
        <w:rPr>
          <w:rFonts w:ascii="Times" w:hAnsi="Times" w:cs="Times" w:hint="eastAsia"/>
          <w:color w:val="000000"/>
          <w:sz w:val="28"/>
          <w:szCs w:val="28"/>
        </w:rPr>
        <w:t>用户管理</w:t>
      </w:r>
    </w:p>
    <w:p w14:paraId="49DFC22E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对于每一类功能或者有时对于每一个功能，需要具体描述其输入、加工和输出的需求。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>由四个部分组成</w:t>
      </w:r>
      <w:r>
        <w:rPr>
          <w:rFonts w:ascii="Times" w:hAnsi="Times" w:cs="Times"/>
          <w:color w:val="000000"/>
          <w:sz w:val="29"/>
          <w:szCs w:val="29"/>
        </w:rPr>
        <w:t xml:space="preserve">: </w:t>
      </w:r>
    </w:p>
    <w:p w14:paraId="5A10BE5A" w14:textId="77777777" w:rsidR="00D23D7E" w:rsidRPr="00D23D7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8"/>
          <w:szCs w:val="29"/>
        </w:rPr>
      </w:pPr>
      <w:r w:rsidRPr="00D23D7E">
        <w:rPr>
          <w:rFonts w:ascii="Times New Roman" w:hAnsi="Times New Roman" w:cs="Times New Roman"/>
          <w:color w:val="000000"/>
          <w:sz w:val="28"/>
          <w:szCs w:val="29"/>
        </w:rPr>
        <w:t>a</w:t>
      </w:r>
      <w:r w:rsidRPr="00D23D7E">
        <w:rPr>
          <w:rFonts w:ascii="Times" w:hAnsi="Times" w:cs="Times"/>
          <w:color w:val="000000"/>
          <w:sz w:val="28"/>
          <w:szCs w:val="29"/>
        </w:rPr>
        <w:t xml:space="preserve">. </w:t>
      </w:r>
      <w:r w:rsidRPr="00D23D7E">
        <w:rPr>
          <w:rFonts w:ascii="Times" w:hAnsi="Times" w:cs="Times"/>
          <w:color w:val="000000"/>
          <w:sz w:val="28"/>
          <w:szCs w:val="29"/>
        </w:rPr>
        <w:t>引言</w:t>
      </w:r>
      <w:r w:rsidRPr="00D23D7E">
        <w:rPr>
          <w:rFonts w:ascii="Times" w:hAnsi="Times" w:cs="Times"/>
          <w:color w:val="000000"/>
          <w:sz w:val="28"/>
          <w:szCs w:val="29"/>
        </w:rPr>
        <w:t xml:space="preserve"> </w:t>
      </w:r>
    </w:p>
    <w:p w14:paraId="29D3032A" w14:textId="77777777" w:rsidR="00D23D7E" w:rsidRPr="00D23D7E" w:rsidRDefault="00D23D7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Cs w:val="29"/>
        </w:rPr>
      </w:pPr>
      <w:r w:rsidRPr="00D23D7E">
        <w:rPr>
          <w:rFonts w:ascii="Times" w:hAnsi="Times" w:cs="Times" w:hint="eastAsia"/>
          <w:color w:val="000000"/>
          <w:szCs w:val="29"/>
        </w:rPr>
        <w:t>用户管理模块主要包括注册、登录以及用户信息修改。</w:t>
      </w:r>
    </w:p>
    <w:p w14:paraId="4EEACF60" w14:textId="1F2D3CB3" w:rsidR="00D23D7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描述的是功能要达到的目标、所彩的方法和技术，还应清楚说明功能意图的由来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>和背景。</w:t>
      </w:r>
    </w:p>
    <w:p w14:paraId="282944FD" w14:textId="21227855" w:rsidR="00F722B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5C27DC10" w14:textId="4D4B9D18" w:rsidR="00F722BE" w:rsidRDefault="00F722BE" w:rsidP="008922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8"/>
          <w:szCs w:val="29"/>
        </w:rPr>
      </w:pPr>
      <w:r w:rsidRPr="00D23D7E">
        <w:rPr>
          <w:rFonts w:ascii="Times New Roman" w:hAnsi="Times New Roman" w:cs="Times New Roman"/>
          <w:color w:val="000000"/>
          <w:sz w:val="28"/>
          <w:szCs w:val="29"/>
        </w:rPr>
        <w:t>b</w:t>
      </w:r>
      <w:r w:rsidRPr="00D23D7E">
        <w:rPr>
          <w:rFonts w:ascii="Times" w:hAnsi="Times" w:cs="Times"/>
          <w:color w:val="000000"/>
          <w:sz w:val="28"/>
          <w:szCs w:val="29"/>
        </w:rPr>
        <w:t xml:space="preserve">. </w:t>
      </w:r>
      <w:r w:rsidRPr="00D23D7E">
        <w:rPr>
          <w:rFonts w:ascii="Times" w:hAnsi="Times" w:cs="Times"/>
          <w:color w:val="000000"/>
          <w:sz w:val="28"/>
          <w:szCs w:val="29"/>
        </w:rPr>
        <w:t>输入</w:t>
      </w:r>
      <w:r w:rsidRPr="00D23D7E">
        <w:rPr>
          <w:rFonts w:ascii="Times" w:hAnsi="Times" w:cs="Times"/>
          <w:color w:val="000000"/>
          <w:sz w:val="28"/>
          <w:szCs w:val="29"/>
        </w:rPr>
        <w:t xml:space="preserve"> </w:t>
      </w:r>
    </w:p>
    <w:p w14:paraId="257E72B9" w14:textId="7CB0820C" w:rsidR="00D23D7E" w:rsidRDefault="00D23D7E" w:rsidP="008922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8"/>
          <w:szCs w:val="29"/>
        </w:rPr>
      </w:pPr>
      <w:r>
        <w:rPr>
          <w:rFonts w:ascii="Times" w:hAnsi="Times" w:cs="Times" w:hint="eastAsia"/>
          <w:color w:val="000000"/>
          <w:sz w:val="28"/>
          <w:szCs w:val="29"/>
        </w:rPr>
        <w:t>注册功能输入手机号码。</w:t>
      </w:r>
    </w:p>
    <w:p w14:paraId="595A6A65" w14:textId="6052CB96" w:rsidR="00D23D7E" w:rsidRPr="00D23D7E" w:rsidRDefault="00D23D7E" w:rsidP="008922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2"/>
        </w:rPr>
      </w:pPr>
      <w:r>
        <w:rPr>
          <w:rFonts w:ascii="Times" w:hAnsi="Times" w:cs="Times" w:hint="eastAsia"/>
          <w:color w:val="000000"/>
          <w:sz w:val="28"/>
          <w:szCs w:val="29"/>
        </w:rPr>
        <w:t>登录功能输入手机号以及密码。</w:t>
      </w:r>
    </w:p>
    <w:p w14:paraId="00323E03" w14:textId="77777777" w:rsidR="00F722BE" w:rsidRDefault="00F722BE" w:rsidP="00F722B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1)  </w:t>
      </w:r>
      <w:r>
        <w:rPr>
          <w:rFonts w:ascii="Times" w:hAnsi="Times" w:cs="Times"/>
          <w:color w:val="000000"/>
          <w:sz w:val="29"/>
          <w:szCs w:val="29"/>
        </w:rPr>
        <w:t>详细描述该功能的所有输入数据，如</w:t>
      </w:r>
      <w:r>
        <w:rPr>
          <w:rFonts w:ascii="Times" w:hAnsi="Times" w:cs="Times"/>
          <w:color w:val="000000"/>
          <w:sz w:val="29"/>
          <w:szCs w:val="29"/>
        </w:rPr>
        <w:t>:</w:t>
      </w:r>
      <w:r>
        <w:rPr>
          <w:rFonts w:ascii="Times" w:hAnsi="Times" w:cs="Times"/>
          <w:color w:val="000000"/>
          <w:sz w:val="29"/>
          <w:szCs w:val="29"/>
        </w:rPr>
        <w:t>输入源、数量、度量单位、时间设定、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>有效输入范围</w:t>
      </w:r>
      <w:r>
        <w:rPr>
          <w:rFonts w:ascii="Times" w:hAnsi="Times" w:cs="Times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包括精度和公差</w:t>
      </w:r>
      <w:r>
        <w:rPr>
          <w:rFonts w:ascii="Times" w:hAnsi="Times" w:cs="Times"/>
          <w:color w:val="000000"/>
          <w:sz w:val="29"/>
          <w:szCs w:val="29"/>
        </w:rPr>
        <w:t xml:space="preserve">); </w:t>
      </w:r>
      <w:r>
        <w:rPr>
          <w:rFonts w:ascii="MS Mincho" w:eastAsia="MS Mincho" w:hAnsi="MS Mincho" w:cs="MS Mincho"/>
          <w:color w:val="000000"/>
        </w:rPr>
        <w:t> </w:t>
      </w:r>
    </w:p>
    <w:p w14:paraId="2281B7A8" w14:textId="77777777" w:rsidR="00F722BE" w:rsidRDefault="00F722BE" w:rsidP="00F722B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2)  </w:t>
      </w:r>
      <w:r>
        <w:rPr>
          <w:rFonts w:ascii="Times" w:hAnsi="Times" w:cs="Times"/>
          <w:color w:val="000000"/>
          <w:sz w:val="29"/>
          <w:szCs w:val="29"/>
        </w:rPr>
        <w:t>操作员控制细节的需求。其中有名字、操作员活动的描述、控制台或操作员的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>位置。例如</w:t>
      </w:r>
      <w:r>
        <w:rPr>
          <w:rFonts w:ascii="Times" w:hAnsi="Times" w:cs="Times"/>
          <w:color w:val="000000"/>
          <w:sz w:val="29"/>
          <w:szCs w:val="29"/>
        </w:rPr>
        <w:t>:</w:t>
      </w:r>
      <w:r>
        <w:rPr>
          <w:rFonts w:ascii="Times" w:hAnsi="Times" w:cs="Times"/>
          <w:color w:val="000000"/>
          <w:sz w:val="29"/>
          <w:szCs w:val="29"/>
        </w:rPr>
        <w:t>当打印检查时，要求操作员进行格式调整</w:t>
      </w:r>
      <w:r>
        <w:rPr>
          <w:rFonts w:ascii="Times" w:hAnsi="Times" w:cs="Times"/>
          <w:color w:val="000000"/>
          <w:sz w:val="29"/>
          <w:szCs w:val="29"/>
        </w:rPr>
        <w:t xml:space="preserve">; </w:t>
      </w:r>
      <w:r>
        <w:rPr>
          <w:rFonts w:ascii="MS Mincho" w:eastAsia="MS Mincho" w:hAnsi="MS Mincho" w:cs="MS Mincho"/>
          <w:color w:val="000000"/>
        </w:rPr>
        <w:t> </w:t>
      </w:r>
    </w:p>
    <w:p w14:paraId="656F7535" w14:textId="77777777" w:rsidR="00F722BE" w:rsidRDefault="00F722BE" w:rsidP="00F722B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3)  </w:t>
      </w:r>
      <w:r>
        <w:rPr>
          <w:rFonts w:ascii="Times" w:hAnsi="Times" w:cs="Times"/>
          <w:color w:val="000000"/>
          <w:sz w:val="29"/>
          <w:szCs w:val="29"/>
        </w:rPr>
        <w:t>指明引用接口说明或接口控制文件的参考资料。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</w:rPr>
        <w:t> </w:t>
      </w:r>
    </w:p>
    <w:p w14:paraId="7FF05DEC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c</w:t>
      </w:r>
      <w:r>
        <w:rPr>
          <w:rFonts w:ascii="Times" w:hAnsi="Times" w:cs="Times"/>
          <w:color w:val="000000"/>
          <w:sz w:val="29"/>
          <w:szCs w:val="29"/>
        </w:rPr>
        <w:t xml:space="preserve">. </w:t>
      </w:r>
      <w:r>
        <w:rPr>
          <w:rFonts w:ascii="Times" w:hAnsi="Times" w:cs="Times"/>
          <w:color w:val="000000"/>
          <w:sz w:val="29"/>
          <w:szCs w:val="29"/>
        </w:rPr>
        <w:t>加工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4350279C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定义输入数据、中间参数，以获得预期输出结果的全部操作。它包括如下的说明</w:t>
      </w:r>
      <w:r>
        <w:rPr>
          <w:rFonts w:ascii="Times" w:hAnsi="Times" w:cs="Times"/>
          <w:color w:val="000000"/>
          <w:sz w:val="29"/>
          <w:szCs w:val="29"/>
        </w:rPr>
        <w:t xml:space="preserve">: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1) </w:t>
      </w:r>
      <w:r>
        <w:rPr>
          <w:rFonts w:ascii="Times" w:hAnsi="Times" w:cs="Times"/>
          <w:color w:val="000000"/>
          <w:sz w:val="29"/>
          <w:szCs w:val="29"/>
        </w:rPr>
        <w:t>输入数据的有效性检查</w:t>
      </w:r>
      <w:r>
        <w:rPr>
          <w:rFonts w:ascii="Times" w:hAnsi="Times" w:cs="Times"/>
          <w:color w:val="000000"/>
          <w:sz w:val="29"/>
          <w:szCs w:val="29"/>
        </w:rPr>
        <w:t>;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2) </w:t>
      </w:r>
      <w:r>
        <w:rPr>
          <w:rFonts w:ascii="Times" w:hAnsi="Times" w:cs="Times"/>
          <w:color w:val="000000"/>
          <w:sz w:val="29"/>
          <w:szCs w:val="29"/>
        </w:rPr>
        <w:t>操作的顺序，包括事件的时间设定</w:t>
      </w:r>
      <w:r>
        <w:rPr>
          <w:rFonts w:ascii="Times" w:hAnsi="Times" w:cs="Times"/>
          <w:color w:val="000000"/>
          <w:sz w:val="29"/>
          <w:szCs w:val="29"/>
        </w:rPr>
        <w:t>;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3) </w:t>
      </w:r>
      <w:r>
        <w:rPr>
          <w:rFonts w:ascii="Times" w:hAnsi="Times" w:cs="Times"/>
          <w:color w:val="000000"/>
          <w:sz w:val="29"/>
          <w:szCs w:val="29"/>
        </w:rPr>
        <w:t>响应，例如，溢出、通信故障、错误处理等</w:t>
      </w:r>
      <w:r>
        <w:rPr>
          <w:rFonts w:ascii="Times" w:hAnsi="Times" w:cs="Times"/>
          <w:color w:val="000000"/>
          <w:sz w:val="29"/>
          <w:szCs w:val="29"/>
        </w:rPr>
        <w:t xml:space="preserve">; </w:t>
      </w:r>
    </w:p>
    <w:p w14:paraId="750C75B1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4) </w:t>
      </w:r>
      <w:r>
        <w:rPr>
          <w:rFonts w:ascii="Times" w:hAnsi="Times" w:cs="Times"/>
          <w:color w:val="000000"/>
          <w:sz w:val="29"/>
          <w:szCs w:val="29"/>
        </w:rPr>
        <w:t>受操作影响的参数</w:t>
      </w:r>
      <w:r>
        <w:rPr>
          <w:rFonts w:ascii="Times" w:hAnsi="Times" w:cs="Times"/>
          <w:color w:val="000000"/>
          <w:sz w:val="29"/>
          <w:szCs w:val="29"/>
        </w:rPr>
        <w:t>;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5) </w:t>
      </w:r>
      <w:r>
        <w:rPr>
          <w:rFonts w:ascii="Times" w:hAnsi="Times" w:cs="Times"/>
          <w:color w:val="000000"/>
          <w:sz w:val="29"/>
          <w:szCs w:val="29"/>
        </w:rPr>
        <w:t>降级运行的要求</w:t>
      </w:r>
      <w:r>
        <w:rPr>
          <w:rFonts w:ascii="Times" w:hAnsi="Times" w:cs="Times"/>
          <w:color w:val="000000"/>
          <w:sz w:val="29"/>
          <w:szCs w:val="29"/>
        </w:rPr>
        <w:t>;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6) </w:t>
      </w:r>
      <w:r>
        <w:rPr>
          <w:rFonts w:ascii="Times" w:hAnsi="Times" w:cs="Times"/>
          <w:color w:val="000000"/>
          <w:sz w:val="29"/>
          <w:szCs w:val="29"/>
        </w:rPr>
        <w:t>用于把系统输入变换成相应输出的任何方法</w:t>
      </w:r>
      <w:r>
        <w:rPr>
          <w:rFonts w:ascii="Times" w:hAnsi="Times" w:cs="Times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方程式、数学算法、逻辑操作等</w:t>
      </w:r>
      <w:r>
        <w:rPr>
          <w:rFonts w:ascii="Times" w:hAnsi="Times" w:cs="Times"/>
          <w:color w:val="000000"/>
          <w:sz w:val="29"/>
          <w:szCs w:val="29"/>
        </w:rPr>
        <w:t xml:space="preserve">);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7) </w:t>
      </w:r>
      <w:r>
        <w:rPr>
          <w:rFonts w:ascii="Times" w:hAnsi="Times" w:cs="Times"/>
          <w:color w:val="000000"/>
          <w:sz w:val="29"/>
          <w:szCs w:val="29"/>
        </w:rPr>
        <w:t>输出数据的有效性检查。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7A0C0853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d</w:t>
      </w:r>
      <w:r>
        <w:rPr>
          <w:rFonts w:ascii="Times" w:hAnsi="Times" w:cs="Times"/>
          <w:color w:val="000000"/>
          <w:sz w:val="29"/>
          <w:szCs w:val="29"/>
        </w:rPr>
        <w:t xml:space="preserve">. </w:t>
      </w:r>
      <w:r>
        <w:rPr>
          <w:rFonts w:ascii="Times" w:hAnsi="Times" w:cs="Times"/>
          <w:color w:val="000000"/>
          <w:sz w:val="29"/>
          <w:szCs w:val="29"/>
        </w:rPr>
        <w:t>输出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3AA85043" w14:textId="77777777" w:rsidR="00F722BE" w:rsidRDefault="00F722BE" w:rsidP="00F722B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1)  </w:t>
      </w:r>
      <w:r>
        <w:rPr>
          <w:rFonts w:ascii="Times" w:hAnsi="Times" w:cs="Times"/>
          <w:color w:val="000000"/>
          <w:sz w:val="29"/>
          <w:szCs w:val="29"/>
        </w:rPr>
        <w:t>详细描述该功能所有输出数据，例如</w:t>
      </w:r>
      <w:r>
        <w:rPr>
          <w:rFonts w:ascii="Times" w:hAnsi="Times" w:cs="Times"/>
          <w:color w:val="000000"/>
          <w:sz w:val="29"/>
          <w:szCs w:val="29"/>
        </w:rPr>
        <w:t>:</w:t>
      </w:r>
      <w:r>
        <w:rPr>
          <w:rFonts w:ascii="Times" w:hAnsi="Times" w:cs="Times"/>
          <w:color w:val="000000"/>
          <w:sz w:val="29"/>
          <w:szCs w:val="29"/>
        </w:rPr>
        <w:t>输出目的地、数量、度量单位、时间关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  <w:sz w:val="29"/>
          <w:szCs w:val="29"/>
        </w:rPr>
        <w:t>系、有效输出的范围</w:t>
      </w:r>
      <w:r>
        <w:rPr>
          <w:rFonts w:ascii="Times" w:hAnsi="Times" w:cs="Times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包括精度和公差</w:t>
      </w:r>
      <w:r>
        <w:rPr>
          <w:rFonts w:ascii="Times" w:hAnsi="Times" w:cs="Times"/>
          <w:color w:val="000000"/>
          <w:sz w:val="29"/>
          <w:szCs w:val="29"/>
        </w:rPr>
        <w:t>)</w:t>
      </w:r>
      <w:r>
        <w:rPr>
          <w:rFonts w:ascii="Times" w:hAnsi="Times" w:cs="Times"/>
          <w:color w:val="000000"/>
          <w:sz w:val="29"/>
          <w:szCs w:val="29"/>
        </w:rPr>
        <w:t>、非法值的处理、出错信息</w:t>
      </w:r>
      <w:r>
        <w:rPr>
          <w:rFonts w:ascii="Times" w:hAnsi="Times" w:cs="Times"/>
          <w:color w:val="000000"/>
          <w:sz w:val="29"/>
          <w:szCs w:val="29"/>
        </w:rPr>
        <w:t xml:space="preserve">; </w:t>
      </w:r>
      <w:r>
        <w:rPr>
          <w:rFonts w:ascii="MS Mincho" w:eastAsia="MS Mincho" w:hAnsi="MS Mincho" w:cs="MS Mincho"/>
          <w:color w:val="000000"/>
        </w:rPr>
        <w:t> </w:t>
      </w:r>
    </w:p>
    <w:p w14:paraId="661BFAC5" w14:textId="77777777" w:rsidR="00F722BE" w:rsidRDefault="00F722BE" w:rsidP="00F722B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2)  </w:t>
      </w:r>
      <w:r>
        <w:rPr>
          <w:rFonts w:ascii="Times" w:hAnsi="Times" w:cs="Times"/>
          <w:color w:val="000000"/>
          <w:sz w:val="29"/>
          <w:szCs w:val="29"/>
        </w:rPr>
        <w:t>有关接口说明或接口控制文件的参考资料。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</w:rPr>
        <w:t> </w:t>
      </w:r>
    </w:p>
    <w:p w14:paraId="5A704F00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此外，对着重于输入输出行为的系统来说，需求说明应指定所有有意义的输入、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>输出对及其序列。当一个系统要求记忆它的状态时，需要这个序列，使得它可以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>根据本次输入和以前的状态作出响应。也就是说，这种情况犹如有限状态机。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2193A15F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7"/>
          <w:szCs w:val="37"/>
        </w:rPr>
        <w:t xml:space="preserve">3.1.2 </w:t>
      </w:r>
      <w:r>
        <w:rPr>
          <w:rFonts w:ascii="Times" w:hAnsi="Times" w:cs="Times"/>
          <w:color w:val="000000"/>
          <w:sz w:val="37"/>
          <w:szCs w:val="37"/>
        </w:rPr>
        <w:t>功能需求</w:t>
      </w:r>
      <w:r>
        <w:rPr>
          <w:rFonts w:ascii="Times" w:hAnsi="Times" w:cs="Times"/>
          <w:color w:val="000000"/>
          <w:sz w:val="37"/>
          <w:szCs w:val="37"/>
        </w:rPr>
        <w:t xml:space="preserve"> 2 </w:t>
      </w:r>
      <w:r>
        <w:rPr>
          <w:rFonts w:ascii="Times" w:hAnsi="Times" w:cs="Times"/>
          <w:color w:val="000000"/>
          <w:sz w:val="29"/>
          <w:szCs w:val="29"/>
        </w:rPr>
        <w:t xml:space="preserve">.... </w:t>
      </w:r>
    </w:p>
    <w:p w14:paraId="74F9CB5B" w14:textId="77777777" w:rsidR="00F722BE" w:rsidRDefault="00F722BE" w:rsidP="00F722B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604D9A1F" wp14:editId="1C1E8BA1">
            <wp:extent cx="4513580" cy="9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4E7B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7"/>
          <w:szCs w:val="37"/>
        </w:rPr>
        <w:t xml:space="preserve">3.1.n </w:t>
      </w:r>
      <w:r>
        <w:rPr>
          <w:rFonts w:ascii="Times" w:hAnsi="Times" w:cs="Times"/>
          <w:color w:val="000000"/>
          <w:sz w:val="37"/>
          <w:szCs w:val="37"/>
        </w:rPr>
        <w:t>功能需求</w:t>
      </w:r>
      <w:r>
        <w:rPr>
          <w:rFonts w:ascii="Times" w:hAnsi="Times" w:cs="Times"/>
          <w:color w:val="000000"/>
          <w:sz w:val="37"/>
          <w:szCs w:val="37"/>
        </w:rPr>
        <w:t xml:space="preserve"> n </w:t>
      </w:r>
    </w:p>
    <w:p w14:paraId="1CFE983B" w14:textId="77777777" w:rsidR="00F722BE" w:rsidRPr="00F2533E" w:rsidRDefault="00F722BE" w:rsidP="00F722B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8"/>
          <w:szCs w:val="28"/>
        </w:rPr>
      </w:pPr>
      <w:r w:rsidRPr="00F2533E">
        <w:rPr>
          <w:rFonts w:ascii="Times" w:hAnsi="Times" w:cs="Times"/>
          <w:color w:val="000000"/>
          <w:sz w:val="28"/>
          <w:szCs w:val="28"/>
        </w:rPr>
        <w:t xml:space="preserve">3.2 </w:t>
      </w:r>
      <w:r w:rsidRPr="00F2533E">
        <w:rPr>
          <w:rFonts w:ascii="Times" w:hAnsi="Times" w:cs="Times"/>
          <w:color w:val="000000"/>
          <w:sz w:val="28"/>
          <w:szCs w:val="28"/>
        </w:rPr>
        <w:t>外部接口需求</w:t>
      </w:r>
      <w:r w:rsidRPr="00F2533E">
        <w:rPr>
          <w:rFonts w:ascii="Times" w:hAnsi="Times" w:cs="Times"/>
          <w:color w:val="000000"/>
          <w:sz w:val="28"/>
          <w:szCs w:val="28"/>
        </w:rPr>
        <w:t xml:space="preserve"> </w:t>
      </w:r>
    </w:p>
    <w:p w14:paraId="6E22D736" w14:textId="77777777" w:rsidR="00F722BE" w:rsidRPr="00F2533E" w:rsidRDefault="00F722BE" w:rsidP="00F722B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28"/>
          <w:szCs w:val="28"/>
        </w:rPr>
      </w:pPr>
      <w:r w:rsidRPr="00F2533E">
        <w:rPr>
          <w:rFonts w:ascii="Times" w:hAnsi="Times" w:cs="Times"/>
          <w:color w:val="000000"/>
          <w:sz w:val="28"/>
          <w:szCs w:val="28"/>
        </w:rPr>
        <w:t xml:space="preserve">3.2.1 </w:t>
      </w:r>
      <w:r w:rsidRPr="00F2533E">
        <w:rPr>
          <w:rFonts w:ascii="Times" w:hAnsi="Times" w:cs="Times"/>
          <w:color w:val="000000"/>
          <w:sz w:val="28"/>
          <w:szCs w:val="28"/>
        </w:rPr>
        <w:t>用户接口</w:t>
      </w:r>
      <w:r w:rsidRPr="00F2533E">
        <w:rPr>
          <w:rFonts w:ascii="Times" w:hAnsi="Times" w:cs="Times"/>
          <w:color w:val="000000"/>
          <w:sz w:val="28"/>
          <w:szCs w:val="28"/>
        </w:rPr>
        <w:t xml:space="preserve"> </w:t>
      </w:r>
    </w:p>
    <w:p w14:paraId="49A73345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提供用户使用软件产品时的接口需求。例如，如果系统的用户通过显示终端进行操作，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>就必须指定如下要求</w:t>
      </w:r>
      <w:r>
        <w:rPr>
          <w:rFonts w:ascii="Times" w:hAnsi="Times" w:cs="Times"/>
          <w:color w:val="000000"/>
          <w:sz w:val="29"/>
          <w:szCs w:val="29"/>
        </w:rPr>
        <w:t xml:space="preserve">: </w:t>
      </w:r>
    </w:p>
    <w:p w14:paraId="2E66B343" w14:textId="77777777" w:rsidR="00F722BE" w:rsidRDefault="00F722BE" w:rsidP="00F722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a</w:t>
      </w:r>
      <w:r>
        <w:rPr>
          <w:rFonts w:ascii="Times" w:hAnsi="Times" w:cs="Times"/>
          <w:color w:val="000000"/>
          <w:sz w:val="29"/>
          <w:szCs w:val="29"/>
        </w:rPr>
        <w:t xml:space="preserve">. </w:t>
      </w:r>
      <w:r>
        <w:rPr>
          <w:rFonts w:ascii="Times" w:hAnsi="Times" w:cs="Times"/>
          <w:color w:val="000000"/>
          <w:sz w:val="29"/>
          <w:szCs w:val="29"/>
        </w:rPr>
        <w:t>对屏幕格式的要求</w:t>
      </w:r>
      <w:r>
        <w:rPr>
          <w:rFonts w:ascii="Times" w:hAnsi="Times" w:cs="Times"/>
          <w:color w:val="000000"/>
          <w:sz w:val="29"/>
          <w:szCs w:val="29"/>
        </w:rPr>
        <w:t>;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 New Roman" w:hAnsi="Times New Roman" w:cs="Times New Roman"/>
          <w:color w:val="000000"/>
          <w:sz w:val="29"/>
          <w:szCs w:val="29"/>
        </w:rPr>
        <w:t>b</w:t>
      </w:r>
      <w:r>
        <w:rPr>
          <w:rFonts w:ascii="Times" w:hAnsi="Times" w:cs="Times"/>
          <w:color w:val="000000"/>
          <w:sz w:val="29"/>
          <w:szCs w:val="29"/>
        </w:rPr>
        <w:t xml:space="preserve">. </w:t>
      </w:r>
      <w:r>
        <w:rPr>
          <w:rFonts w:ascii="Times" w:hAnsi="Times" w:cs="Times"/>
          <w:color w:val="000000"/>
          <w:sz w:val="29"/>
          <w:szCs w:val="29"/>
        </w:rPr>
        <w:t>报表或菜单的页面打印格式和内容</w:t>
      </w:r>
      <w:r>
        <w:rPr>
          <w:rFonts w:ascii="Times" w:hAnsi="Times" w:cs="Times"/>
          <w:color w:val="000000"/>
          <w:sz w:val="29"/>
          <w:szCs w:val="29"/>
        </w:rPr>
        <w:t xml:space="preserve">; </w:t>
      </w:r>
      <w:r>
        <w:rPr>
          <w:rFonts w:ascii="Times New Roman" w:hAnsi="Times New Roman" w:cs="Times New Roman"/>
          <w:color w:val="000000"/>
          <w:sz w:val="29"/>
          <w:szCs w:val="29"/>
        </w:rPr>
        <w:t>c</w:t>
      </w:r>
      <w:r>
        <w:rPr>
          <w:rFonts w:ascii="Times" w:hAnsi="Times" w:cs="Times"/>
          <w:color w:val="000000"/>
          <w:sz w:val="29"/>
          <w:szCs w:val="29"/>
        </w:rPr>
        <w:t xml:space="preserve">. </w:t>
      </w:r>
      <w:r>
        <w:rPr>
          <w:rFonts w:ascii="Times" w:hAnsi="Times" w:cs="Times"/>
          <w:color w:val="000000"/>
          <w:sz w:val="29"/>
          <w:szCs w:val="29"/>
        </w:rPr>
        <w:t>输入输出的相对时间</w:t>
      </w:r>
      <w:r>
        <w:rPr>
          <w:rFonts w:ascii="Times" w:hAnsi="Times" w:cs="Times"/>
          <w:color w:val="000000"/>
          <w:sz w:val="29"/>
          <w:szCs w:val="29"/>
        </w:rPr>
        <w:t>;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 New Roman" w:hAnsi="Times New Roman" w:cs="Times New Roman"/>
          <w:color w:val="000000"/>
          <w:sz w:val="29"/>
          <w:szCs w:val="29"/>
        </w:rPr>
        <w:t>d</w:t>
      </w:r>
      <w:r>
        <w:rPr>
          <w:rFonts w:ascii="Times" w:hAnsi="Times" w:cs="Times"/>
          <w:color w:val="000000"/>
          <w:sz w:val="29"/>
          <w:szCs w:val="29"/>
        </w:rPr>
        <w:t xml:space="preserve">. </w:t>
      </w:r>
      <w:r>
        <w:rPr>
          <w:rFonts w:ascii="Times" w:hAnsi="Times" w:cs="Times"/>
          <w:color w:val="000000"/>
          <w:sz w:val="29"/>
          <w:szCs w:val="29"/>
        </w:rPr>
        <w:t>程序功能键的可用性。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693CB3A0" w14:textId="77777777" w:rsidR="00A214A0" w:rsidRDefault="00A214A0"/>
    <w:sectPr w:rsidR="00A214A0" w:rsidSect="00C94302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2EB35" w14:textId="77777777" w:rsidR="00800618" w:rsidRDefault="00800618" w:rsidP="00C94302">
      <w:r>
        <w:separator/>
      </w:r>
    </w:p>
  </w:endnote>
  <w:endnote w:type="continuationSeparator" w:id="0">
    <w:p w14:paraId="68F184E7" w14:textId="77777777" w:rsidR="00800618" w:rsidRDefault="00800618" w:rsidP="00C9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B80F1" w14:textId="77777777" w:rsidR="00C94302" w:rsidRDefault="00C94302" w:rsidP="007241E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4F94D8" w14:textId="77777777" w:rsidR="00C94302" w:rsidRDefault="00C94302" w:rsidP="00C9430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46C2B" w14:textId="566B7C7B" w:rsidR="00C94302" w:rsidRDefault="00C94302" w:rsidP="00C9430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EA053" w14:textId="77777777" w:rsidR="00F83759" w:rsidRDefault="00F8375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E0F6F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5BD7D8ED" w14:textId="77777777" w:rsidR="00F83759" w:rsidRDefault="00F83759" w:rsidP="00C943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774EB" w14:textId="77777777" w:rsidR="00800618" w:rsidRDefault="00800618" w:rsidP="00C94302">
      <w:r>
        <w:separator/>
      </w:r>
    </w:p>
  </w:footnote>
  <w:footnote w:type="continuationSeparator" w:id="0">
    <w:p w14:paraId="0F291DEF" w14:textId="77777777" w:rsidR="00800618" w:rsidRDefault="00800618" w:rsidP="00C94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B32822"/>
    <w:multiLevelType w:val="multilevel"/>
    <w:tmpl w:val="C9EC004A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9307481"/>
    <w:multiLevelType w:val="hybridMultilevel"/>
    <w:tmpl w:val="CB006DDA"/>
    <w:lvl w:ilvl="0" w:tplc="B89A6374">
      <w:start w:val="1"/>
      <w:numFmt w:val="decimal"/>
      <w:suff w:val="nothing"/>
      <w:lvlText w:val="%1."/>
      <w:lvlJc w:val="left"/>
      <w:pPr>
        <w:ind w:left="93" w:hanging="93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86BE0C">
      <w:start w:val="1"/>
      <w:numFmt w:val="decimal"/>
      <w:suff w:val="nothing"/>
      <w:lvlText w:val="%2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4A87C0">
      <w:start w:val="1"/>
      <w:numFmt w:val="decimal"/>
      <w:suff w:val="nothing"/>
      <w:lvlText w:val="%3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76ED10">
      <w:start w:val="1"/>
      <w:numFmt w:val="decimal"/>
      <w:suff w:val="nothing"/>
      <w:lvlText w:val="%4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70CACE">
      <w:start w:val="1"/>
      <w:numFmt w:val="decimal"/>
      <w:suff w:val="nothing"/>
      <w:lvlText w:val="%5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AC6894">
      <w:start w:val="1"/>
      <w:numFmt w:val="decimal"/>
      <w:suff w:val="nothing"/>
      <w:lvlText w:val="%6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6C3D06">
      <w:start w:val="1"/>
      <w:numFmt w:val="decimal"/>
      <w:suff w:val="nothing"/>
      <w:lvlText w:val="%7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70CBF2">
      <w:start w:val="1"/>
      <w:numFmt w:val="decimal"/>
      <w:suff w:val="nothing"/>
      <w:lvlText w:val="%8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BCA728">
      <w:start w:val="1"/>
      <w:numFmt w:val="decimal"/>
      <w:suff w:val="nothing"/>
      <w:lvlText w:val="%9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BE"/>
    <w:rsid w:val="00145EA6"/>
    <w:rsid w:val="00284441"/>
    <w:rsid w:val="005015DF"/>
    <w:rsid w:val="00555487"/>
    <w:rsid w:val="0060614D"/>
    <w:rsid w:val="00641E42"/>
    <w:rsid w:val="006665B4"/>
    <w:rsid w:val="0067037C"/>
    <w:rsid w:val="00800618"/>
    <w:rsid w:val="008922BA"/>
    <w:rsid w:val="00915857"/>
    <w:rsid w:val="00A214A0"/>
    <w:rsid w:val="00AC248F"/>
    <w:rsid w:val="00C94302"/>
    <w:rsid w:val="00CE0795"/>
    <w:rsid w:val="00CE2122"/>
    <w:rsid w:val="00D23D7E"/>
    <w:rsid w:val="00E563BC"/>
    <w:rsid w:val="00EE0F6F"/>
    <w:rsid w:val="00F2533E"/>
    <w:rsid w:val="00F722BE"/>
    <w:rsid w:val="00F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E8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65B4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5B4"/>
    <w:pPr>
      <w:contextualSpacing/>
    </w:pPr>
    <w:rPr>
      <w:rFonts w:ascii="SimSun" w:hAnsi="SimSu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B4"/>
    <w:rPr>
      <w:rFonts w:ascii="SimSun" w:eastAsia="SimSun" w:hAnsi="SimSun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665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015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5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5DF"/>
    <w:rPr>
      <w:rFonts w:eastAsia="SimSu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5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5DF"/>
    <w:rPr>
      <w:rFonts w:eastAsia="SimSu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5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5DF"/>
    <w:rPr>
      <w:rFonts w:ascii="Times New Roman" w:eastAsia="SimSu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4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302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C94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302"/>
    <w:rPr>
      <w:rFonts w:eastAsia="SimSun"/>
    </w:rPr>
  </w:style>
  <w:style w:type="character" w:styleId="PageNumber">
    <w:name w:val="page number"/>
    <w:basedOn w:val="DefaultParagraphFont"/>
    <w:uiPriority w:val="99"/>
    <w:semiHidden/>
    <w:unhideWhenUsed/>
    <w:rsid w:val="00C94302"/>
  </w:style>
  <w:style w:type="paragraph" w:styleId="NoSpacing">
    <w:name w:val="No Spacing"/>
    <w:uiPriority w:val="1"/>
    <w:qFormat/>
    <w:rsid w:val="00F8375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E0795"/>
    <w:pPr>
      <w:ind w:left="720"/>
      <w:contextualSpacing/>
    </w:pPr>
  </w:style>
  <w:style w:type="paragraph" w:customStyle="1" w:styleId="1">
    <w:name w:val="正文1"/>
    <w:rsid w:val="0067037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775</Words>
  <Characters>4421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王秋荣</dc:creator>
  <cp:keywords/>
  <dc:description/>
  <cp:lastModifiedBy>王秋荣</cp:lastModifiedBy>
  <cp:revision>5</cp:revision>
  <dcterms:created xsi:type="dcterms:W3CDTF">2017-03-09T08:33:00Z</dcterms:created>
  <dcterms:modified xsi:type="dcterms:W3CDTF">2017-03-12T03:04:00Z</dcterms:modified>
</cp:coreProperties>
</file>